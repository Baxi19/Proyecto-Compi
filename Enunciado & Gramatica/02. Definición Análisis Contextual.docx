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5094"/>
        <w:gridCol w:w="5094"/>
      </w:tblGrid>
      <w:tr w:rsidR="0088224C" w:rsidRPr="0063453F">
        <w:trPr>
          <w:cantSplit/>
        </w:trPr>
        <w:tc>
          <w:tcPr>
            <w:tcW w:w="5094" w:type="dxa"/>
          </w:tcPr>
          <w:p w:rsidR="0088224C" w:rsidRDefault="0088224C">
            <w:pPr>
              <w:rPr>
                <w:rFonts w:ascii="Franklin Gothic Medium" w:hAnsi="Franklin Gothic Medium"/>
                <w:b/>
                <w:bCs/>
                <w:i/>
                <w:iCs/>
                <w:sz w:val="28"/>
                <w:lang w:val="es-CR"/>
              </w:rPr>
            </w:pPr>
            <w:r>
              <w:rPr>
                <w:rFonts w:ascii="Franklin Gothic Medium" w:hAnsi="Franklin Gothic Medium"/>
                <w:b/>
                <w:bCs/>
                <w:i/>
                <w:iCs/>
                <w:sz w:val="28"/>
                <w:lang w:val="es-CR"/>
              </w:rPr>
              <w:t>Instituto Tecnológico de Costa Rica</w:t>
            </w:r>
          </w:p>
          <w:p w:rsidR="0088224C" w:rsidRDefault="0088224C">
            <w:pPr>
              <w:rPr>
                <w:rFonts w:ascii="Franklin Gothic Medium" w:hAnsi="Franklin Gothic Medium"/>
                <w:b/>
                <w:bCs/>
                <w:i/>
                <w:iCs/>
                <w:sz w:val="28"/>
                <w:lang w:val="es-CR"/>
              </w:rPr>
            </w:pPr>
            <w:r>
              <w:rPr>
                <w:rFonts w:ascii="Franklin Gothic Medium" w:hAnsi="Franklin Gothic Medium"/>
                <w:b/>
                <w:bCs/>
                <w:i/>
                <w:iCs/>
                <w:sz w:val="28"/>
                <w:lang w:val="es-CR"/>
              </w:rPr>
              <w:t>Sede Regional San Carlos</w:t>
            </w:r>
          </w:p>
        </w:tc>
        <w:tc>
          <w:tcPr>
            <w:tcW w:w="5094" w:type="dxa"/>
          </w:tcPr>
          <w:p w:rsidR="0088224C" w:rsidRDefault="0088224C">
            <w:pPr>
              <w:jc w:val="right"/>
              <w:rPr>
                <w:rFonts w:ascii="Verdana" w:hAnsi="Verdana"/>
                <w:lang w:val="es-CR"/>
              </w:rPr>
            </w:pPr>
            <w:r>
              <w:rPr>
                <w:rFonts w:ascii="Verdana" w:hAnsi="Verdana"/>
                <w:lang w:val="es-CR"/>
              </w:rPr>
              <w:t>Segunda Tarea Programada</w:t>
            </w:r>
          </w:p>
          <w:p w:rsidR="0088224C" w:rsidRDefault="0088224C">
            <w:pPr>
              <w:jc w:val="right"/>
              <w:rPr>
                <w:rFonts w:ascii="Verdana" w:hAnsi="Verdana"/>
                <w:lang w:val="es-CR"/>
              </w:rPr>
            </w:pPr>
            <w:r>
              <w:rPr>
                <w:rFonts w:ascii="Verdana" w:hAnsi="Verdana"/>
                <w:lang w:val="es-CR"/>
              </w:rPr>
              <w:t>Compiladores e Intérpretes</w:t>
            </w:r>
          </w:p>
          <w:p w:rsidR="0088224C" w:rsidRDefault="0088224C">
            <w:pPr>
              <w:jc w:val="right"/>
              <w:rPr>
                <w:rFonts w:ascii="Verdana" w:hAnsi="Verdana"/>
                <w:lang w:val="es-CR"/>
              </w:rPr>
            </w:pPr>
          </w:p>
        </w:tc>
      </w:tr>
      <w:tr w:rsidR="0088224C">
        <w:trPr>
          <w:cantSplit/>
        </w:trPr>
        <w:tc>
          <w:tcPr>
            <w:tcW w:w="5094" w:type="dxa"/>
          </w:tcPr>
          <w:p w:rsidR="0088224C" w:rsidRDefault="0088224C">
            <w:pPr>
              <w:rPr>
                <w:rFonts w:ascii="Verdana" w:hAnsi="Verdana"/>
                <w:lang w:val="es-CR"/>
              </w:rPr>
            </w:pPr>
            <w:r>
              <w:rPr>
                <w:rFonts w:ascii="Verdana" w:hAnsi="Verdana"/>
                <w:lang w:val="es-CR"/>
              </w:rPr>
              <w:t xml:space="preserve">Prof. </w:t>
            </w:r>
            <w:r>
              <w:rPr>
                <w:rFonts w:ascii="Verdana" w:hAnsi="Verdana"/>
                <w:lang w:val="es-CR"/>
              </w:rPr>
              <w:tab/>
              <w:t>Oscar Mario Víquez Acuña</w:t>
            </w:r>
          </w:p>
        </w:tc>
        <w:tc>
          <w:tcPr>
            <w:tcW w:w="5094" w:type="dxa"/>
          </w:tcPr>
          <w:p w:rsidR="0088224C" w:rsidRDefault="0088224C">
            <w:pPr>
              <w:jc w:val="right"/>
              <w:rPr>
                <w:rFonts w:ascii="Franklin Gothic Medium" w:hAnsi="Franklin Gothic Medium"/>
                <w:b/>
                <w:bCs/>
                <w:i/>
                <w:iCs/>
                <w:sz w:val="28"/>
                <w:lang w:val="es-CR"/>
              </w:rPr>
            </w:pPr>
            <w:r>
              <w:rPr>
                <w:rFonts w:ascii="Franklin Gothic Medium" w:hAnsi="Franklin Gothic Medium"/>
                <w:b/>
                <w:bCs/>
                <w:i/>
                <w:iCs/>
                <w:sz w:val="28"/>
                <w:lang w:val="es-CR"/>
              </w:rPr>
              <w:t>Análisis Contextual</w:t>
            </w:r>
          </w:p>
        </w:tc>
      </w:tr>
      <w:tr w:rsidR="00A8774B">
        <w:trPr>
          <w:cantSplit/>
        </w:trPr>
        <w:tc>
          <w:tcPr>
            <w:tcW w:w="5094" w:type="dxa"/>
          </w:tcPr>
          <w:p w:rsidR="00A8774B" w:rsidRDefault="00A8774B" w:rsidP="00A8774B">
            <w:pPr>
              <w:jc w:val="right"/>
              <w:rPr>
                <w:rFonts w:ascii="Verdana" w:hAnsi="Verdana"/>
                <w:lang w:val="es-CR"/>
              </w:rPr>
            </w:pPr>
          </w:p>
        </w:tc>
        <w:tc>
          <w:tcPr>
            <w:tcW w:w="5094" w:type="dxa"/>
          </w:tcPr>
          <w:p w:rsidR="00A8774B" w:rsidRDefault="005F33A5">
            <w:pPr>
              <w:jc w:val="right"/>
              <w:rPr>
                <w:rFonts w:ascii="Franklin Gothic Medium" w:hAnsi="Franklin Gothic Medium"/>
                <w:b/>
                <w:bCs/>
                <w:i/>
                <w:iCs/>
                <w:sz w:val="28"/>
                <w:lang w:val="es-CR"/>
              </w:rPr>
            </w:pPr>
            <w:r>
              <w:rPr>
                <w:rFonts w:ascii="Verdana" w:hAnsi="Verdana"/>
                <w:lang w:val="es-CR"/>
              </w:rPr>
              <w:t xml:space="preserve"> </w:t>
            </w:r>
            <w:r w:rsidR="00C25AF2">
              <w:rPr>
                <w:rFonts w:ascii="Verdana" w:hAnsi="Verdana"/>
                <w:lang w:val="es-CR"/>
              </w:rPr>
              <w:t>Compilador</w:t>
            </w:r>
            <w:r>
              <w:rPr>
                <w:rFonts w:ascii="Verdana" w:hAnsi="Verdana"/>
                <w:lang w:val="es-CR"/>
              </w:rPr>
              <w:t xml:space="preserve"> </w:t>
            </w:r>
            <w:r w:rsidR="00A8774B">
              <w:rPr>
                <w:rFonts w:ascii="Verdana" w:hAnsi="Verdana"/>
                <w:lang w:val="es-CR"/>
              </w:rPr>
              <w:t>M</w:t>
            </w:r>
            <w:r>
              <w:rPr>
                <w:rFonts w:ascii="Verdana" w:hAnsi="Verdana"/>
                <w:lang w:val="es-CR"/>
              </w:rPr>
              <w:t>onkey</w:t>
            </w:r>
          </w:p>
        </w:tc>
      </w:tr>
    </w:tbl>
    <w:p w:rsidR="0088224C" w:rsidRDefault="0088224C"/>
    <w:p w:rsidR="0088224C" w:rsidRDefault="0088224C">
      <w:pPr>
        <w:rPr>
          <w:rFonts w:ascii="Verdana" w:hAnsi="Verdana"/>
          <w:b/>
          <w:lang w:val="es-CR"/>
        </w:rPr>
      </w:pPr>
      <w:r>
        <w:rPr>
          <w:rFonts w:ascii="Verdana" w:hAnsi="Verdana"/>
          <w:b/>
          <w:lang w:val="es-CR"/>
        </w:rPr>
        <w:t>Descripción:</w:t>
      </w:r>
    </w:p>
    <w:p w:rsidR="0088224C" w:rsidRDefault="0088224C">
      <w:pPr>
        <w:jc w:val="both"/>
        <w:rPr>
          <w:rFonts w:ascii="Verdana" w:hAnsi="Verdana"/>
          <w:lang w:val="es-CR"/>
        </w:rPr>
      </w:pPr>
    </w:p>
    <w:p w:rsidR="0088224C" w:rsidRDefault="0088224C">
      <w:pPr>
        <w:jc w:val="both"/>
        <w:rPr>
          <w:rFonts w:ascii="Verdana" w:hAnsi="Verdana"/>
          <w:lang w:val="es-CR"/>
        </w:rPr>
      </w:pPr>
      <w:r>
        <w:rPr>
          <w:rFonts w:ascii="Verdana" w:hAnsi="Verdana"/>
          <w:lang w:val="es-CR"/>
        </w:rPr>
        <w:tab/>
        <w:t>La fase de análisis sintáctico ha sido concluida y ahora el problema a enfrentar es la solución del análisis contextual. Nuestro enemigo deja de ser la forma en que se escribe el programa y sus diferentes construcciones por parte del usuario (sintaxis) para convertirse en la validez con la que se usan los identificadores en el programa</w:t>
      </w:r>
      <w:r w:rsidR="005F33A5">
        <w:rPr>
          <w:rFonts w:ascii="Verdana" w:hAnsi="Verdana"/>
          <w:lang w:val="es-CR"/>
        </w:rPr>
        <w:t xml:space="preserve">. Al tratarse de un </w:t>
      </w:r>
      <w:r w:rsidR="00B6767B">
        <w:rPr>
          <w:rFonts w:ascii="Verdana" w:hAnsi="Verdana"/>
          <w:lang w:val="es-CR"/>
        </w:rPr>
        <w:t>lenguaje</w:t>
      </w:r>
      <w:r w:rsidR="005F33A5">
        <w:rPr>
          <w:rFonts w:ascii="Verdana" w:hAnsi="Verdana"/>
          <w:lang w:val="es-CR"/>
        </w:rPr>
        <w:t xml:space="preserve"> sin declaraci</w:t>
      </w:r>
      <w:r w:rsidR="00B6767B">
        <w:rPr>
          <w:rFonts w:ascii="Verdana" w:hAnsi="Verdana"/>
          <w:lang w:val="es-CR"/>
        </w:rPr>
        <w:t xml:space="preserve">ón de tipos, </w:t>
      </w:r>
      <w:r w:rsidR="005F33A5">
        <w:rPr>
          <w:rFonts w:ascii="Verdana" w:hAnsi="Verdana"/>
          <w:lang w:val="es-CR"/>
        </w:rPr>
        <w:t xml:space="preserve">lo más importante en esta etapa será lo </w:t>
      </w:r>
      <w:r w:rsidR="00303435">
        <w:rPr>
          <w:rFonts w:ascii="Verdana" w:hAnsi="Verdana"/>
          <w:lang w:val="es-CR"/>
        </w:rPr>
        <w:t>relacionado con l</w:t>
      </w:r>
      <w:r>
        <w:rPr>
          <w:rFonts w:ascii="Verdana" w:hAnsi="Verdana"/>
          <w:lang w:val="es-CR"/>
        </w:rPr>
        <w:t xml:space="preserve">a existencia de </w:t>
      </w:r>
      <w:r w:rsidR="005F33A5">
        <w:rPr>
          <w:rFonts w:ascii="Verdana" w:hAnsi="Verdana"/>
          <w:lang w:val="es-CR"/>
        </w:rPr>
        <w:t xml:space="preserve">métodos invocados, así </w:t>
      </w:r>
      <w:r>
        <w:rPr>
          <w:rFonts w:ascii="Verdana" w:hAnsi="Verdana"/>
          <w:lang w:val="es-CR"/>
        </w:rPr>
        <w:t xml:space="preserve">como </w:t>
      </w:r>
      <w:r w:rsidR="00B6767B">
        <w:rPr>
          <w:rFonts w:ascii="Verdana" w:hAnsi="Verdana"/>
          <w:lang w:val="es-CR"/>
        </w:rPr>
        <w:t>el chequeo de alcances cuando así sea requerido</w:t>
      </w:r>
      <w:r>
        <w:rPr>
          <w:rFonts w:ascii="Verdana" w:hAnsi="Verdana"/>
          <w:lang w:val="es-CR"/>
        </w:rPr>
        <w:t>.</w:t>
      </w:r>
    </w:p>
    <w:p w:rsidR="0088224C" w:rsidRDefault="0088224C">
      <w:pPr>
        <w:jc w:val="both"/>
        <w:rPr>
          <w:rFonts w:ascii="Verdana" w:hAnsi="Verdana"/>
          <w:lang w:val="es-CR"/>
        </w:rPr>
      </w:pPr>
    </w:p>
    <w:p w:rsidR="005209D7" w:rsidRDefault="0088224C">
      <w:pPr>
        <w:jc w:val="both"/>
        <w:rPr>
          <w:rFonts w:ascii="Verdana" w:hAnsi="Verdana"/>
          <w:lang w:val="es-CR"/>
        </w:rPr>
      </w:pPr>
      <w:r>
        <w:rPr>
          <w:rFonts w:ascii="Verdana" w:hAnsi="Verdana"/>
          <w:lang w:val="es-CR"/>
        </w:rPr>
        <w:tab/>
      </w:r>
      <w:r w:rsidR="00A04C4A">
        <w:rPr>
          <w:rFonts w:ascii="Verdana" w:hAnsi="Verdana"/>
          <w:lang w:val="es-CR"/>
        </w:rPr>
        <w:t>En esta etapa se construirán los</w:t>
      </w:r>
      <w:r w:rsidR="00A8774B">
        <w:rPr>
          <w:rFonts w:ascii="Verdana" w:hAnsi="Verdana"/>
          <w:lang w:val="es-CR"/>
        </w:rPr>
        <w:t xml:space="preserve"> Visitor utiliza</w:t>
      </w:r>
      <w:r w:rsidR="00A04C4A">
        <w:rPr>
          <w:rFonts w:ascii="Verdana" w:hAnsi="Verdana"/>
          <w:lang w:val="es-CR"/>
        </w:rPr>
        <w:t>ndo la estrategia creada por la herramienta ANTLR4</w:t>
      </w:r>
      <w:r w:rsidR="00A8774B">
        <w:rPr>
          <w:rFonts w:ascii="Verdana" w:hAnsi="Verdana"/>
          <w:lang w:val="es-CR"/>
        </w:rPr>
        <w:t>, según lo discutido en clase</w:t>
      </w:r>
      <w:r w:rsidR="00A04C4A">
        <w:rPr>
          <w:rFonts w:ascii="Verdana" w:hAnsi="Verdana"/>
          <w:lang w:val="es-CR"/>
        </w:rPr>
        <w:t>, para elaborar la inspección de alcances de los identificadores de los programas del lenguaje</w:t>
      </w:r>
      <w:r w:rsidR="005209D7">
        <w:rPr>
          <w:rFonts w:ascii="Verdana" w:hAnsi="Verdana"/>
          <w:lang w:val="es-CR"/>
        </w:rPr>
        <w:t>.</w:t>
      </w:r>
    </w:p>
    <w:p w:rsidR="005209D7" w:rsidRDefault="005209D7">
      <w:pPr>
        <w:jc w:val="both"/>
        <w:rPr>
          <w:rFonts w:ascii="Verdana" w:hAnsi="Verdana"/>
          <w:lang w:val="es-CR"/>
        </w:rPr>
      </w:pPr>
    </w:p>
    <w:p w:rsidR="0088224C" w:rsidRDefault="005209D7">
      <w:pPr>
        <w:jc w:val="both"/>
        <w:rPr>
          <w:rFonts w:ascii="Verdana" w:hAnsi="Verdana"/>
          <w:lang w:val="es-CR"/>
        </w:rPr>
      </w:pPr>
      <w:r>
        <w:rPr>
          <w:rFonts w:ascii="Verdana" w:hAnsi="Verdana"/>
          <w:lang w:val="es-CR"/>
        </w:rPr>
        <w:t>La</w:t>
      </w:r>
      <w:r w:rsidR="0088224C">
        <w:rPr>
          <w:rFonts w:ascii="Verdana" w:hAnsi="Verdana"/>
          <w:lang w:val="es-CR"/>
        </w:rPr>
        <w:t xml:space="preserve"> inspección</w:t>
      </w:r>
      <w:r>
        <w:rPr>
          <w:rFonts w:ascii="Verdana" w:hAnsi="Verdana"/>
          <w:lang w:val="es-CR"/>
        </w:rPr>
        <w:t xml:space="preserve"> de alcances</w:t>
      </w:r>
      <w:r w:rsidR="0088224C">
        <w:rPr>
          <w:rFonts w:ascii="Verdana" w:hAnsi="Verdana"/>
          <w:lang w:val="es-CR"/>
        </w:rPr>
        <w:t xml:space="preserve"> debe ser auxiliada por una </w:t>
      </w:r>
      <w:r w:rsidR="0088224C">
        <w:rPr>
          <w:rFonts w:ascii="Franklin Gothic Medium" w:hAnsi="Franklin Gothic Medium"/>
          <w:b/>
          <w:i/>
          <w:sz w:val="28"/>
          <w:szCs w:val="28"/>
          <w:lang w:val="es-CR"/>
        </w:rPr>
        <w:t xml:space="preserve">tabla de identificadores </w:t>
      </w:r>
      <w:r w:rsidR="0088224C">
        <w:rPr>
          <w:rFonts w:ascii="Verdana" w:hAnsi="Verdana"/>
          <w:lang w:val="es-CR"/>
        </w:rPr>
        <w:t xml:space="preserve">declarados, llevando para cada identificador </w:t>
      </w:r>
      <w:r w:rsidR="00036186">
        <w:rPr>
          <w:rFonts w:ascii="Verdana" w:hAnsi="Verdana"/>
          <w:lang w:val="es-CR"/>
        </w:rPr>
        <w:t>la información relevante para realizar los chequeos pertinentes a el uso de dicha tabla</w:t>
      </w:r>
      <w:r w:rsidR="0088224C">
        <w:rPr>
          <w:rFonts w:ascii="Verdana" w:hAnsi="Verdana"/>
          <w:lang w:val="es-CR"/>
        </w:rPr>
        <w:t>.</w:t>
      </w:r>
    </w:p>
    <w:p w:rsidR="0088224C" w:rsidRDefault="0088224C">
      <w:pPr>
        <w:jc w:val="both"/>
        <w:rPr>
          <w:rFonts w:ascii="Verdana" w:hAnsi="Verdana"/>
          <w:lang w:val="es-CR"/>
        </w:rPr>
      </w:pPr>
    </w:p>
    <w:p w:rsidR="00CE5056" w:rsidRDefault="00CE5056">
      <w:pPr>
        <w:jc w:val="both"/>
        <w:rPr>
          <w:rFonts w:ascii="Verdana" w:hAnsi="Verdana"/>
          <w:lang w:val="es-CR"/>
        </w:rPr>
      </w:pPr>
    </w:p>
    <w:p w:rsidR="004E48AD" w:rsidRPr="004E48AD" w:rsidRDefault="004E48AD" w:rsidP="004E48AD">
      <w:pPr>
        <w:jc w:val="both"/>
        <w:rPr>
          <w:rFonts w:ascii="Verdana" w:hAnsi="Verdana"/>
          <w:u w:val="single"/>
          <w:lang w:val="es-CR"/>
        </w:rPr>
      </w:pPr>
      <w:r w:rsidRPr="004E48AD">
        <w:rPr>
          <w:rFonts w:ascii="Verdana" w:hAnsi="Verdana"/>
          <w:u w:val="single"/>
          <w:lang w:val="es-CR"/>
        </w:rPr>
        <w:t>T</w:t>
      </w:r>
      <w:r w:rsidR="00782B40" w:rsidRPr="004E48AD">
        <w:rPr>
          <w:rFonts w:ascii="Verdana" w:hAnsi="Verdana"/>
          <w:u w:val="single"/>
          <w:lang w:val="es-CR"/>
        </w:rPr>
        <w:t>abla se símbolos</w:t>
      </w:r>
      <w:r>
        <w:rPr>
          <w:rFonts w:ascii="Verdana" w:hAnsi="Verdana"/>
          <w:u w:val="single"/>
          <w:lang w:val="es-CR"/>
        </w:rPr>
        <w:t xml:space="preserve"> o tabla de identificadores</w:t>
      </w:r>
    </w:p>
    <w:p w:rsidR="004E48AD" w:rsidRDefault="004E48AD" w:rsidP="00CE5056">
      <w:pPr>
        <w:ind w:firstLine="720"/>
        <w:jc w:val="both"/>
        <w:rPr>
          <w:rFonts w:ascii="Verdana" w:hAnsi="Verdana"/>
          <w:lang w:val="es-CR"/>
        </w:rPr>
      </w:pPr>
    </w:p>
    <w:p w:rsidR="0088224C" w:rsidRDefault="00782B40" w:rsidP="00804BA9">
      <w:pPr>
        <w:ind w:firstLine="720"/>
        <w:jc w:val="both"/>
        <w:rPr>
          <w:rFonts w:ascii="Verdana" w:hAnsi="Verdana"/>
          <w:lang w:val="es-CR"/>
        </w:rPr>
      </w:pPr>
      <w:r>
        <w:rPr>
          <w:rFonts w:ascii="Verdana" w:hAnsi="Verdana"/>
          <w:lang w:val="es-CR"/>
        </w:rPr>
        <w:t>Es necesario</w:t>
      </w:r>
      <w:r w:rsidR="0088224C">
        <w:rPr>
          <w:rFonts w:ascii="Verdana" w:hAnsi="Verdana"/>
          <w:lang w:val="es-CR"/>
        </w:rPr>
        <w:t xml:space="preserve"> recordar que estamos ante la creación de un lenguaje con estructura de bloque </w:t>
      </w:r>
      <w:r w:rsidR="00036186">
        <w:rPr>
          <w:rFonts w:ascii="Verdana" w:hAnsi="Verdana"/>
          <w:lang w:val="es-CR"/>
        </w:rPr>
        <w:t>anidados</w:t>
      </w:r>
      <w:r w:rsidR="0088224C">
        <w:rPr>
          <w:rFonts w:ascii="Verdana" w:hAnsi="Verdana"/>
          <w:lang w:val="es-CR"/>
        </w:rPr>
        <w:t xml:space="preserve">, por lo que se debe realizar la implementación de esta tabla considerando los diferentes niveles de bloque que se pueden presentar. </w:t>
      </w:r>
      <w:r w:rsidR="00036186">
        <w:rPr>
          <w:rFonts w:ascii="Verdana" w:hAnsi="Verdana"/>
          <w:lang w:val="es-CR"/>
        </w:rPr>
        <w:t>Así mismo, queda a criterio del programador si implementa una tabla o varias tablas.</w:t>
      </w:r>
    </w:p>
    <w:p w:rsidR="00804BA9" w:rsidRDefault="00804BA9">
      <w:pPr>
        <w:jc w:val="both"/>
        <w:rPr>
          <w:rFonts w:ascii="Verdana" w:hAnsi="Verdana"/>
          <w:lang w:val="es-CR"/>
        </w:rPr>
      </w:pPr>
    </w:p>
    <w:p w:rsidR="00120B46" w:rsidRDefault="00120B46">
      <w:pPr>
        <w:jc w:val="both"/>
        <w:rPr>
          <w:rFonts w:ascii="Verdana" w:hAnsi="Verdana"/>
          <w:lang w:val="es-CR"/>
        </w:rPr>
      </w:pPr>
      <w:r>
        <w:rPr>
          <w:rFonts w:ascii="Verdana" w:hAnsi="Verdana"/>
          <w:lang w:val="es-CR"/>
        </w:rPr>
        <w:tab/>
        <w:t xml:space="preserve">La tabla de símbolos debe considerar </w:t>
      </w:r>
      <w:r w:rsidR="00804BA9">
        <w:rPr>
          <w:rFonts w:ascii="Verdana" w:hAnsi="Verdana"/>
          <w:lang w:val="es-CR"/>
        </w:rPr>
        <w:t>los</w:t>
      </w:r>
      <w:r>
        <w:rPr>
          <w:rFonts w:ascii="Verdana" w:hAnsi="Verdana"/>
          <w:lang w:val="es-CR"/>
        </w:rPr>
        <w:t xml:space="preserve"> métodos pre-establecidos (len</w:t>
      </w:r>
      <w:r w:rsidR="00036186">
        <w:rPr>
          <w:rFonts w:ascii="Verdana" w:hAnsi="Verdana"/>
          <w:lang w:val="es-CR"/>
        </w:rPr>
        <w:t>, first, last, etc</w:t>
      </w:r>
      <w:r>
        <w:rPr>
          <w:rFonts w:ascii="Verdana" w:hAnsi="Verdana"/>
          <w:lang w:val="es-CR"/>
        </w:rPr>
        <w:t>)</w:t>
      </w:r>
      <w:r w:rsidR="00036186">
        <w:rPr>
          <w:rFonts w:ascii="Verdana" w:hAnsi="Verdana"/>
          <w:lang w:val="es-CR"/>
        </w:rPr>
        <w:t xml:space="preserve"> ya que estos forman parte del lenguaje y por ende no se podría crear un método con el mismo nombre</w:t>
      </w:r>
      <w:r>
        <w:rPr>
          <w:rFonts w:ascii="Verdana" w:hAnsi="Verdana"/>
          <w:lang w:val="es-CR"/>
        </w:rPr>
        <w:t>.</w:t>
      </w:r>
    </w:p>
    <w:p w:rsidR="002642E3" w:rsidRDefault="002642E3">
      <w:pPr>
        <w:jc w:val="both"/>
        <w:rPr>
          <w:rFonts w:ascii="Verdana" w:hAnsi="Verdana"/>
          <w:lang w:val="es-CR"/>
        </w:rPr>
      </w:pPr>
    </w:p>
    <w:p w:rsidR="002642E3" w:rsidRDefault="002642E3">
      <w:pPr>
        <w:jc w:val="both"/>
        <w:rPr>
          <w:rFonts w:ascii="Verdana" w:hAnsi="Verdana"/>
          <w:lang w:val="es-CR"/>
        </w:rPr>
      </w:pPr>
      <w:r>
        <w:rPr>
          <w:rFonts w:ascii="Verdana" w:hAnsi="Verdana"/>
          <w:lang w:val="es-CR"/>
        </w:rPr>
        <w:tab/>
        <w:t>Otro dato a considerar es el contenido de los atributos de cada identificador. Puede que no sea necesario en el caso de las variables o métodos, almacenar su tipo, pero si podría ser necesario en algunos casos, guardar punteros a las declaraciones ya sea para trabajos en esta misma etapa del intérprete o más bien para la próxima.</w:t>
      </w:r>
    </w:p>
    <w:p w:rsidR="0088224C" w:rsidRDefault="00D23E37">
      <w:pPr>
        <w:jc w:val="both"/>
        <w:rPr>
          <w:rFonts w:ascii="Verdana" w:hAnsi="Verdana"/>
          <w:lang w:val="es-CR"/>
        </w:rPr>
      </w:pPr>
      <w:r>
        <w:rPr>
          <w:rFonts w:ascii="Verdana" w:hAnsi="Verdana"/>
          <w:lang w:val="es-CR"/>
        </w:rPr>
        <w:tab/>
      </w:r>
    </w:p>
    <w:p w:rsidR="0032771B" w:rsidRDefault="00D23E37" w:rsidP="00DE3991">
      <w:pPr>
        <w:ind w:firstLine="720"/>
        <w:jc w:val="both"/>
        <w:rPr>
          <w:rFonts w:ascii="Verdana" w:hAnsi="Verdana"/>
          <w:lang w:val="es-CR"/>
        </w:rPr>
      </w:pPr>
      <w:r w:rsidRPr="0060163E">
        <w:rPr>
          <w:rFonts w:ascii="Verdana" w:hAnsi="Verdana"/>
          <w:lang w:val="es-CR"/>
        </w:rPr>
        <w:t>Volviendo a la creación</w:t>
      </w:r>
      <w:r>
        <w:rPr>
          <w:rFonts w:ascii="Verdana" w:hAnsi="Verdana"/>
          <w:lang w:val="es-CR"/>
        </w:rPr>
        <w:t xml:space="preserve"> de los </w:t>
      </w:r>
      <w:r w:rsidR="0032771B">
        <w:rPr>
          <w:rFonts w:ascii="Verdana" w:hAnsi="Verdana"/>
          <w:lang w:val="es-CR"/>
        </w:rPr>
        <w:t xml:space="preserve">procedimientos de chequeo de alcances, la propuesta del trabajo a realizar establecerá </w:t>
      </w:r>
      <w:r w:rsidR="00DE3991">
        <w:rPr>
          <w:rFonts w:ascii="Verdana" w:hAnsi="Verdana"/>
          <w:lang w:val="es-CR"/>
        </w:rPr>
        <w:t xml:space="preserve">las acciones a realizar en cada uno de </w:t>
      </w:r>
      <w:r w:rsidR="00DE3991">
        <w:rPr>
          <w:rFonts w:ascii="Verdana" w:hAnsi="Verdana"/>
          <w:lang w:val="es-CR"/>
        </w:rPr>
        <w:lastRenderedPageBreak/>
        <w:t>los visitas, para lo cual algunos de ellos prácticamente no realizan más que visitar a sus hijos y otros de ellos si realizan chequeos tanto de alcances como de tipos</w:t>
      </w:r>
      <w:r w:rsidR="0032771B">
        <w:rPr>
          <w:rFonts w:ascii="Verdana" w:hAnsi="Verdana"/>
          <w:lang w:val="es-CR"/>
        </w:rPr>
        <w:t>.</w:t>
      </w:r>
    </w:p>
    <w:p w:rsidR="00CF3BE7" w:rsidRDefault="0088224C" w:rsidP="00DE3991">
      <w:pPr>
        <w:jc w:val="both"/>
        <w:rPr>
          <w:rFonts w:ascii="Verdana" w:hAnsi="Verdana"/>
          <w:lang w:val="es-CR"/>
        </w:rPr>
      </w:pPr>
      <w:r>
        <w:rPr>
          <w:rFonts w:ascii="Verdana" w:hAnsi="Verdana"/>
          <w:lang w:val="es-CR"/>
        </w:rPr>
        <w:tab/>
      </w:r>
    </w:p>
    <w:p w:rsidR="004E343E" w:rsidRDefault="00B6767B" w:rsidP="00CF3BE7">
      <w:pPr>
        <w:ind w:firstLine="720"/>
        <w:jc w:val="both"/>
        <w:rPr>
          <w:rFonts w:ascii="Verdana" w:hAnsi="Verdana"/>
          <w:lang w:val="es-CR"/>
        </w:rPr>
      </w:pPr>
      <w:r>
        <w:rPr>
          <w:rFonts w:ascii="Verdana" w:hAnsi="Verdana"/>
          <w:lang w:val="es-CR"/>
        </w:rPr>
        <w:t>A</w:t>
      </w:r>
      <w:r w:rsidR="004E343E">
        <w:rPr>
          <w:rFonts w:ascii="Verdana" w:hAnsi="Verdana"/>
          <w:lang w:val="es-CR"/>
        </w:rPr>
        <w:t xml:space="preserve">lgunas reglas contextuales </w:t>
      </w:r>
      <w:r w:rsidR="00A04C4A">
        <w:rPr>
          <w:rFonts w:ascii="Verdana" w:hAnsi="Verdana"/>
          <w:lang w:val="es-CR"/>
        </w:rPr>
        <w:t xml:space="preserve">del </w:t>
      </w:r>
      <w:r>
        <w:rPr>
          <w:rFonts w:ascii="Verdana" w:hAnsi="Verdana"/>
          <w:lang w:val="es-CR"/>
        </w:rPr>
        <w:t>compilador</w:t>
      </w:r>
      <w:r w:rsidR="00A806A8">
        <w:rPr>
          <w:rFonts w:ascii="Verdana" w:hAnsi="Verdana"/>
          <w:lang w:val="es-CR"/>
        </w:rPr>
        <w:t xml:space="preserve"> </w:t>
      </w:r>
      <w:r>
        <w:rPr>
          <w:rFonts w:ascii="Verdana" w:hAnsi="Verdana"/>
          <w:lang w:val="es-CR"/>
        </w:rPr>
        <w:t xml:space="preserve">que </w:t>
      </w:r>
      <w:r w:rsidR="00A806A8">
        <w:rPr>
          <w:rFonts w:ascii="Verdana" w:hAnsi="Verdana"/>
          <w:lang w:val="es-CR"/>
        </w:rPr>
        <w:t>en esta fase</w:t>
      </w:r>
      <w:r w:rsidR="004E343E">
        <w:rPr>
          <w:rFonts w:ascii="Verdana" w:hAnsi="Verdana"/>
          <w:lang w:val="es-CR"/>
        </w:rPr>
        <w:t xml:space="preserve"> </w:t>
      </w:r>
      <w:r>
        <w:rPr>
          <w:rFonts w:ascii="Verdana" w:hAnsi="Verdana"/>
          <w:lang w:val="es-CR"/>
        </w:rPr>
        <w:t xml:space="preserve">se </w:t>
      </w:r>
      <w:r w:rsidR="00EF1071">
        <w:rPr>
          <w:rFonts w:ascii="Verdana" w:hAnsi="Verdana"/>
          <w:lang w:val="es-CR"/>
        </w:rPr>
        <w:t>DEBE</w:t>
      </w:r>
      <w:r>
        <w:rPr>
          <w:rFonts w:ascii="Verdana" w:hAnsi="Verdana"/>
          <w:lang w:val="es-CR"/>
        </w:rPr>
        <w:t>N</w:t>
      </w:r>
      <w:r w:rsidR="004E343E">
        <w:rPr>
          <w:rFonts w:ascii="Verdana" w:hAnsi="Verdana"/>
          <w:lang w:val="es-CR"/>
        </w:rPr>
        <w:t xml:space="preserve"> cumplir</w:t>
      </w:r>
      <w:r w:rsidR="00AF5FF4">
        <w:rPr>
          <w:rFonts w:ascii="Verdana" w:hAnsi="Verdana"/>
          <w:lang w:val="es-CR"/>
        </w:rPr>
        <w:t xml:space="preserve">. </w:t>
      </w:r>
      <w:r w:rsidR="00AF5FF4" w:rsidRPr="00AF5FF4">
        <w:rPr>
          <w:rFonts w:ascii="Verdana" w:hAnsi="Verdana"/>
          <w:u w:val="single"/>
          <w:lang w:val="es-CR"/>
        </w:rPr>
        <w:t>No se incluyen todos los casos de errores contextuales en esta lista para que el alumno identifique los faltantes y sea capaz de modelar su solución</w:t>
      </w:r>
      <w:r w:rsidR="004E343E">
        <w:rPr>
          <w:rFonts w:ascii="Verdana" w:hAnsi="Verdana"/>
          <w:lang w:val="es-CR"/>
        </w:rPr>
        <w:t>:</w:t>
      </w:r>
    </w:p>
    <w:p w:rsidR="004E343E" w:rsidRDefault="004E343E" w:rsidP="004E343E">
      <w:pPr>
        <w:jc w:val="both"/>
        <w:rPr>
          <w:rFonts w:ascii="Verdana" w:hAnsi="Verdana"/>
          <w:lang w:val="es-CR"/>
        </w:rPr>
      </w:pPr>
    </w:p>
    <w:p w:rsidR="00872014" w:rsidRDefault="00036186" w:rsidP="004E343E">
      <w:pPr>
        <w:numPr>
          <w:ilvl w:val="0"/>
          <w:numId w:val="4"/>
        </w:numPr>
        <w:jc w:val="both"/>
        <w:rPr>
          <w:rFonts w:ascii="Verdana" w:hAnsi="Verdana"/>
          <w:lang w:val="es-CR"/>
        </w:rPr>
      </w:pPr>
      <w:r>
        <w:rPr>
          <w:rFonts w:ascii="Verdana" w:hAnsi="Verdana"/>
          <w:lang w:val="es-CR"/>
        </w:rPr>
        <w:t xml:space="preserve">Toda </w:t>
      </w:r>
      <w:r w:rsidRPr="00766AAB">
        <w:rPr>
          <w:rFonts w:ascii="Verdana" w:hAnsi="Verdana"/>
          <w:highlight w:val="yellow"/>
          <w:lang w:val="es-CR"/>
        </w:rPr>
        <w:t>variable declarada</w:t>
      </w:r>
      <w:r>
        <w:rPr>
          <w:rFonts w:ascii="Verdana" w:hAnsi="Verdana"/>
          <w:lang w:val="es-CR"/>
        </w:rPr>
        <w:t xml:space="preserve">, al no tener tipo será tratada para efecto de verificación de tipos como </w:t>
      </w:r>
      <w:r w:rsidRPr="00766AAB">
        <w:rPr>
          <w:rFonts w:ascii="Verdana" w:hAnsi="Verdana"/>
          <w:highlight w:val="yellow"/>
          <w:lang w:val="es-CR"/>
        </w:rPr>
        <w:t>neutra</w:t>
      </w:r>
      <w:r>
        <w:rPr>
          <w:rFonts w:ascii="Verdana" w:hAnsi="Verdana"/>
          <w:lang w:val="es-CR"/>
        </w:rPr>
        <w:t>, de manera que no se conocerá su tipo en este momento y por ende si hay algún error en el código, será encontrado y mostrado en la próxima etapa</w:t>
      </w:r>
      <w:r w:rsidR="00151AC1">
        <w:rPr>
          <w:rFonts w:ascii="Verdana" w:hAnsi="Verdana"/>
          <w:lang w:val="es-CR"/>
        </w:rPr>
        <w:t>.</w:t>
      </w:r>
    </w:p>
    <w:p w:rsidR="00151AC1" w:rsidRDefault="00D11245" w:rsidP="00D11245">
      <w:pPr>
        <w:numPr>
          <w:ilvl w:val="0"/>
          <w:numId w:val="4"/>
        </w:numPr>
        <w:jc w:val="both"/>
        <w:rPr>
          <w:rFonts w:ascii="Verdana" w:hAnsi="Verdana"/>
          <w:lang w:val="es-CR"/>
        </w:rPr>
      </w:pPr>
      <w:r>
        <w:rPr>
          <w:rFonts w:ascii="Verdana" w:hAnsi="Verdana"/>
          <w:lang w:val="es-CR"/>
        </w:rPr>
        <w:t xml:space="preserve">Lo mismo aplica con las </w:t>
      </w:r>
      <w:r w:rsidRPr="00766AAB">
        <w:rPr>
          <w:rFonts w:ascii="Verdana" w:hAnsi="Verdana"/>
          <w:highlight w:val="yellow"/>
          <w:lang w:val="es-CR"/>
        </w:rPr>
        <w:t>funciones,</w:t>
      </w:r>
      <w:r>
        <w:rPr>
          <w:rFonts w:ascii="Verdana" w:hAnsi="Verdana"/>
          <w:lang w:val="es-CR"/>
        </w:rPr>
        <w:t xml:space="preserve"> que al ser llamadas en el contexto de una expresión, no se podrá saber el tipo que devuelven, por lo que serán tratadas como “</w:t>
      </w:r>
      <w:r w:rsidRPr="00766AAB">
        <w:rPr>
          <w:rFonts w:ascii="Verdana" w:hAnsi="Verdana"/>
          <w:highlight w:val="yellow"/>
          <w:lang w:val="es-CR"/>
        </w:rPr>
        <w:t xml:space="preserve">tipo </w:t>
      </w:r>
      <w:r w:rsidR="0063453F">
        <w:rPr>
          <w:rFonts w:ascii="Verdana" w:hAnsi="Verdana"/>
          <w:lang w:val="es-CR"/>
        </w:rPr>
        <w:t>NEUTRAL</w:t>
      </w:r>
      <w:bookmarkStart w:id="0" w:name="_GoBack"/>
      <w:bookmarkEnd w:id="0"/>
      <w:r>
        <w:rPr>
          <w:rFonts w:ascii="Verdana" w:hAnsi="Verdana"/>
          <w:lang w:val="es-CR"/>
        </w:rPr>
        <w:t>”.</w:t>
      </w:r>
    </w:p>
    <w:p w:rsidR="002642E3" w:rsidRPr="002642E3" w:rsidRDefault="002642E3" w:rsidP="002642E3">
      <w:pPr>
        <w:numPr>
          <w:ilvl w:val="0"/>
          <w:numId w:val="4"/>
        </w:numPr>
        <w:jc w:val="both"/>
        <w:rPr>
          <w:rFonts w:ascii="Verdana" w:hAnsi="Verdana"/>
          <w:lang w:val="es-CR"/>
        </w:rPr>
      </w:pPr>
      <w:r>
        <w:rPr>
          <w:rFonts w:ascii="Verdana" w:hAnsi="Verdana"/>
          <w:lang w:val="es-CR"/>
        </w:rPr>
        <w:t xml:space="preserve">Toda </w:t>
      </w:r>
      <w:r w:rsidRPr="00F020D5">
        <w:rPr>
          <w:rFonts w:ascii="Verdana" w:hAnsi="Verdana"/>
          <w:highlight w:val="yellow"/>
          <w:lang w:val="es-CR"/>
        </w:rPr>
        <w:t>función que no retorne</w:t>
      </w:r>
      <w:r>
        <w:rPr>
          <w:rFonts w:ascii="Verdana" w:hAnsi="Verdana"/>
          <w:lang w:val="es-CR"/>
        </w:rPr>
        <w:t>, no tendrá tipo (</w:t>
      </w:r>
      <w:r w:rsidRPr="00F020D5">
        <w:rPr>
          <w:rFonts w:ascii="Verdana" w:hAnsi="Verdana"/>
          <w:highlight w:val="yellow"/>
          <w:lang w:val="es-CR"/>
        </w:rPr>
        <w:t>ni siquiera neutro)</w:t>
      </w:r>
    </w:p>
    <w:p w:rsidR="00EF1071" w:rsidRPr="00B6767B" w:rsidRDefault="00151AC1" w:rsidP="00B6767B">
      <w:pPr>
        <w:numPr>
          <w:ilvl w:val="0"/>
          <w:numId w:val="4"/>
        </w:numPr>
        <w:jc w:val="both"/>
        <w:rPr>
          <w:rFonts w:ascii="Verdana" w:hAnsi="Verdana"/>
          <w:lang w:val="es-CR"/>
        </w:rPr>
      </w:pPr>
      <w:r>
        <w:rPr>
          <w:rFonts w:ascii="Verdana" w:hAnsi="Verdana"/>
          <w:lang w:val="es-CR"/>
        </w:rPr>
        <w:t xml:space="preserve">Nombres </w:t>
      </w:r>
      <w:r w:rsidRPr="00F020D5">
        <w:rPr>
          <w:rFonts w:ascii="Verdana" w:hAnsi="Verdana"/>
          <w:highlight w:val="yellow"/>
          <w:lang w:val="es-CR"/>
        </w:rPr>
        <w:t>predeclarados</w:t>
      </w:r>
      <w:r w:rsidR="008D50E8">
        <w:rPr>
          <w:rFonts w:ascii="Verdana" w:hAnsi="Verdana"/>
          <w:lang w:val="es-CR"/>
        </w:rPr>
        <w:t xml:space="preserve"> </w:t>
      </w:r>
      <w:r w:rsidR="00D11245" w:rsidRPr="00F020D5">
        <w:rPr>
          <w:rFonts w:ascii="Verdana" w:hAnsi="Verdana"/>
          <w:highlight w:val="yellow"/>
          <w:lang w:val="es-CR"/>
        </w:rPr>
        <w:t>de funciones len, first, last, etc</w:t>
      </w:r>
      <w:r w:rsidR="002163C8" w:rsidRPr="00F020D5">
        <w:rPr>
          <w:rFonts w:ascii="Verdana" w:hAnsi="Verdana"/>
          <w:highlight w:val="yellow"/>
          <w:lang w:val="es-CR"/>
        </w:rPr>
        <w:t>.</w:t>
      </w:r>
      <w:r w:rsidR="002163C8">
        <w:rPr>
          <w:rFonts w:ascii="Verdana" w:hAnsi="Verdana"/>
          <w:lang w:val="es-CR"/>
        </w:rPr>
        <w:t xml:space="preserve"> </w:t>
      </w:r>
    </w:p>
    <w:p w:rsidR="00EF1071" w:rsidRPr="00B6767B" w:rsidRDefault="00EF1071" w:rsidP="00B6767B">
      <w:pPr>
        <w:numPr>
          <w:ilvl w:val="0"/>
          <w:numId w:val="4"/>
        </w:numPr>
        <w:jc w:val="both"/>
        <w:rPr>
          <w:rFonts w:ascii="Verdana" w:hAnsi="Verdana"/>
          <w:lang w:val="es-CR"/>
        </w:rPr>
      </w:pPr>
      <w:r>
        <w:rPr>
          <w:rFonts w:ascii="Verdana" w:hAnsi="Verdana"/>
          <w:lang w:val="es-CR"/>
        </w:rPr>
        <w:t>Ningún identificador podrá ser utilizado</w:t>
      </w:r>
      <w:r w:rsidR="00D11245">
        <w:rPr>
          <w:rFonts w:ascii="Verdana" w:hAnsi="Verdana"/>
          <w:lang w:val="es-CR"/>
        </w:rPr>
        <w:t xml:space="preserve"> en una expresión</w:t>
      </w:r>
      <w:r>
        <w:rPr>
          <w:rFonts w:ascii="Verdana" w:hAnsi="Verdana"/>
          <w:lang w:val="es-CR"/>
        </w:rPr>
        <w:t xml:space="preserve"> sin haber sido declarado previamente</w:t>
      </w:r>
      <w:r w:rsidR="00D11245">
        <w:rPr>
          <w:rFonts w:ascii="Verdana" w:hAnsi="Verdana"/>
          <w:lang w:val="es-CR"/>
        </w:rPr>
        <w:t xml:space="preserve"> (en el caso de variables, con “let”)</w:t>
      </w:r>
      <w:r>
        <w:rPr>
          <w:rFonts w:ascii="Verdana" w:hAnsi="Verdana"/>
          <w:lang w:val="es-CR"/>
        </w:rPr>
        <w:t>.</w:t>
      </w:r>
    </w:p>
    <w:p w:rsidR="00E30643" w:rsidRDefault="00E30643" w:rsidP="004E343E">
      <w:pPr>
        <w:numPr>
          <w:ilvl w:val="0"/>
          <w:numId w:val="4"/>
        </w:numPr>
        <w:jc w:val="both"/>
        <w:rPr>
          <w:rFonts w:ascii="Verdana" w:hAnsi="Verdana"/>
          <w:lang w:val="es-CR"/>
        </w:rPr>
      </w:pPr>
      <w:r>
        <w:rPr>
          <w:rFonts w:ascii="Verdana" w:hAnsi="Verdana"/>
          <w:lang w:val="es-CR"/>
        </w:rPr>
        <w:t>El número de los parámetros en procedimientos/funciones deben ser igual a los declarados por dicho procedimiento/función.</w:t>
      </w:r>
    </w:p>
    <w:p w:rsidR="00D11245" w:rsidRPr="00B6767B" w:rsidRDefault="00E30643" w:rsidP="00B6767B">
      <w:pPr>
        <w:numPr>
          <w:ilvl w:val="0"/>
          <w:numId w:val="4"/>
        </w:numPr>
        <w:jc w:val="both"/>
        <w:rPr>
          <w:rFonts w:ascii="Verdana" w:hAnsi="Verdana"/>
          <w:lang w:val="es-CR"/>
        </w:rPr>
      </w:pPr>
      <w:r>
        <w:rPr>
          <w:rFonts w:ascii="Verdana" w:hAnsi="Verdana"/>
          <w:lang w:val="es-CR"/>
        </w:rPr>
        <w:t>No debe permitir retornar un valor a menos que se encuentre dentro de una función. (el retorno es con una asignación al nombre de la función)</w:t>
      </w:r>
    </w:p>
    <w:p w:rsidR="00432701" w:rsidRDefault="00432701" w:rsidP="002163C8">
      <w:pPr>
        <w:numPr>
          <w:ilvl w:val="0"/>
          <w:numId w:val="4"/>
        </w:numPr>
        <w:jc w:val="both"/>
        <w:rPr>
          <w:rFonts w:ascii="Verdana" w:hAnsi="Verdana"/>
          <w:lang w:val="es-CR"/>
        </w:rPr>
      </w:pPr>
      <w:r>
        <w:rPr>
          <w:rFonts w:ascii="Verdana" w:hAnsi="Verdana"/>
          <w:lang w:val="es-CR"/>
        </w:rPr>
        <w:t>Los hashContent solo deben permitir en la primer expresión, elementos de tipo entero o string.</w:t>
      </w:r>
    </w:p>
    <w:p w:rsidR="00432701" w:rsidRDefault="00432701" w:rsidP="002163C8">
      <w:pPr>
        <w:numPr>
          <w:ilvl w:val="0"/>
          <w:numId w:val="4"/>
        </w:numPr>
        <w:jc w:val="both"/>
        <w:rPr>
          <w:rFonts w:ascii="Verdana" w:hAnsi="Verdana"/>
          <w:lang w:val="es-CR"/>
        </w:rPr>
      </w:pPr>
      <w:r>
        <w:rPr>
          <w:rFonts w:ascii="Verdana" w:hAnsi="Verdana"/>
          <w:lang w:val="es-CR"/>
        </w:rPr>
        <w:t>En el caso de los hashLiteral, cuando se quiera acceder a un elemento a partir de una elementAccess, debe validarse que el campo al que se quiere acceder existe.</w:t>
      </w:r>
    </w:p>
    <w:p w:rsidR="002642E3" w:rsidRDefault="002642E3" w:rsidP="002163C8">
      <w:pPr>
        <w:numPr>
          <w:ilvl w:val="0"/>
          <w:numId w:val="4"/>
        </w:numPr>
        <w:jc w:val="both"/>
        <w:rPr>
          <w:rFonts w:ascii="Verdana" w:hAnsi="Verdana"/>
          <w:lang w:val="es-CR"/>
        </w:rPr>
      </w:pPr>
      <w:r>
        <w:rPr>
          <w:rFonts w:ascii="Verdana" w:hAnsi="Verdana"/>
          <w:lang w:val="es-CR"/>
        </w:rPr>
        <w:t xml:space="preserve">Noten que declarar una función es un expresión, por lo que es posible declarar </w:t>
      </w:r>
      <w:r w:rsidR="00B6767B">
        <w:rPr>
          <w:rFonts w:ascii="Verdana" w:hAnsi="Verdana"/>
          <w:lang w:val="es-CR"/>
        </w:rPr>
        <w:t>funciones</w:t>
      </w:r>
      <w:r>
        <w:rPr>
          <w:rFonts w:ascii="Verdana" w:hAnsi="Verdana"/>
          <w:lang w:val="es-CR"/>
        </w:rPr>
        <w:t xml:space="preserve"> casi que dentro de cualquier contexto. Para limitarlo, aparte de la declaración normal de funciones, será posible declarar funciones dentro de un arreglo, sin que esto sea un error. El tipo de la misma será “func” o algo similar y debe también considerarse que sea agregada a alguna tabla de símbolos considerando las restricciones de alcance que se puedan tener o no (SE DEBE DISCUTIR Y ANALIZAR ESTE ASUNTO).</w:t>
      </w:r>
    </w:p>
    <w:p w:rsidR="0088224C" w:rsidRDefault="0088224C">
      <w:pPr>
        <w:jc w:val="both"/>
        <w:rPr>
          <w:rFonts w:ascii="Verdana" w:hAnsi="Verdana"/>
          <w:lang w:val="es-CR"/>
        </w:rPr>
      </w:pPr>
    </w:p>
    <w:p w:rsidR="007207B3" w:rsidRDefault="007207B3">
      <w:pPr>
        <w:jc w:val="both"/>
        <w:rPr>
          <w:rFonts w:ascii="Verdana" w:hAnsi="Verdana"/>
          <w:lang w:val="es-CR"/>
        </w:rPr>
      </w:pPr>
      <w:r>
        <w:rPr>
          <w:rFonts w:ascii="Verdana" w:hAnsi="Verdana"/>
          <w:lang w:val="es-CR"/>
        </w:rPr>
        <w:t>Cualquier detalle de implementación</w:t>
      </w:r>
      <w:r w:rsidR="003E3479">
        <w:rPr>
          <w:rFonts w:ascii="Verdana" w:hAnsi="Verdana"/>
          <w:lang w:val="es-CR"/>
        </w:rPr>
        <w:t xml:space="preserve"> o de reglas contextuales</w:t>
      </w:r>
      <w:r>
        <w:rPr>
          <w:rFonts w:ascii="Verdana" w:hAnsi="Verdana"/>
          <w:lang w:val="es-CR"/>
        </w:rPr>
        <w:t xml:space="preserve"> obviado en este anunciado puede ser asumido por el programador de la manera que crea conveniente</w:t>
      </w:r>
      <w:r w:rsidR="003E3479">
        <w:rPr>
          <w:rFonts w:ascii="Verdana" w:hAnsi="Verdana"/>
          <w:lang w:val="es-CR"/>
        </w:rPr>
        <w:t xml:space="preserve"> previo </w:t>
      </w:r>
      <w:r w:rsidR="001F4A0F">
        <w:rPr>
          <w:rFonts w:ascii="Verdana" w:hAnsi="Verdana"/>
          <w:lang w:val="es-CR"/>
        </w:rPr>
        <w:t>supervisión</w:t>
      </w:r>
      <w:r w:rsidR="003E3479">
        <w:rPr>
          <w:rFonts w:ascii="Verdana" w:hAnsi="Verdana"/>
          <w:lang w:val="es-CR"/>
        </w:rPr>
        <w:t xml:space="preserve"> y aprobación del profesor</w:t>
      </w:r>
      <w:r>
        <w:rPr>
          <w:rFonts w:ascii="Verdana" w:hAnsi="Verdana"/>
          <w:lang w:val="es-CR"/>
        </w:rPr>
        <w:t>. Cualquier agregado o suposición hecha debe ser respectivamente documentada.</w:t>
      </w:r>
    </w:p>
    <w:p w:rsidR="007207B3" w:rsidRDefault="007207B3">
      <w:pPr>
        <w:jc w:val="both"/>
        <w:rPr>
          <w:rFonts w:ascii="Verdana" w:hAnsi="Verdana"/>
          <w:lang w:val="es-CR"/>
        </w:rPr>
      </w:pPr>
    </w:p>
    <w:p w:rsidR="0088224C" w:rsidRDefault="0088224C">
      <w:pPr>
        <w:rPr>
          <w:rFonts w:ascii="Verdana" w:hAnsi="Verdana"/>
          <w:b/>
          <w:lang w:val="es-CR"/>
        </w:rPr>
      </w:pPr>
      <w:r>
        <w:rPr>
          <w:rFonts w:ascii="Verdana" w:hAnsi="Verdana"/>
          <w:b/>
          <w:lang w:val="es-CR"/>
        </w:rPr>
        <w:t>Documentación:</w:t>
      </w:r>
    </w:p>
    <w:p w:rsidR="008C03CD" w:rsidRDefault="00C01697" w:rsidP="00A04C4A">
      <w:pPr>
        <w:rPr>
          <w:rFonts w:ascii="Verdana" w:hAnsi="Verdana"/>
          <w:lang w:val="es-CR"/>
        </w:rPr>
      </w:pPr>
      <w:r w:rsidRPr="001C7D70">
        <w:rPr>
          <w:rFonts w:ascii="Verdana" w:hAnsi="Verdana"/>
          <w:lang w:val="es-CR"/>
        </w:rPr>
        <w:tab/>
        <w:t>La documentación</w:t>
      </w:r>
      <w:r w:rsidR="00E668AE">
        <w:rPr>
          <w:rFonts w:ascii="Verdana" w:hAnsi="Verdana"/>
          <w:lang w:val="es-CR"/>
        </w:rPr>
        <w:t xml:space="preserve"> debe ser </w:t>
      </w:r>
      <w:r w:rsidR="008C03CD">
        <w:rPr>
          <w:rFonts w:ascii="Verdana" w:hAnsi="Verdana"/>
          <w:lang w:val="es-CR"/>
        </w:rPr>
        <w:t>un video al igual que la etapa anterior y debe contener descripciones sobre:</w:t>
      </w:r>
    </w:p>
    <w:p w:rsidR="00C01697" w:rsidRDefault="008C03CD" w:rsidP="008C03CD">
      <w:pPr>
        <w:pStyle w:val="Prrafodelista"/>
        <w:numPr>
          <w:ilvl w:val="0"/>
          <w:numId w:val="10"/>
        </w:numPr>
        <w:rPr>
          <w:rFonts w:ascii="Verdana" w:hAnsi="Verdana"/>
          <w:lang w:val="es-CR"/>
        </w:rPr>
      </w:pPr>
      <w:r>
        <w:rPr>
          <w:rFonts w:ascii="Verdana" w:hAnsi="Verdana"/>
          <w:lang w:val="es-CR"/>
        </w:rPr>
        <w:t>Estrategia de verificación de alcances para el lenguaje</w:t>
      </w:r>
      <w:r w:rsidR="00C01697" w:rsidRPr="008C03CD">
        <w:rPr>
          <w:rFonts w:ascii="Verdana" w:hAnsi="Verdana"/>
          <w:lang w:val="es-CR"/>
        </w:rPr>
        <w:t>.</w:t>
      </w:r>
    </w:p>
    <w:p w:rsidR="008C03CD" w:rsidRDefault="008C03CD" w:rsidP="008C03CD">
      <w:pPr>
        <w:pStyle w:val="Prrafodelista"/>
        <w:numPr>
          <w:ilvl w:val="0"/>
          <w:numId w:val="10"/>
        </w:numPr>
        <w:rPr>
          <w:rFonts w:ascii="Verdana" w:hAnsi="Verdana"/>
          <w:lang w:val="es-CR"/>
        </w:rPr>
      </w:pPr>
      <w:r>
        <w:rPr>
          <w:rFonts w:ascii="Verdana" w:hAnsi="Verdana"/>
          <w:lang w:val="es-CR"/>
        </w:rPr>
        <w:t>Resultados obtenidos sin describir en demasía el código fuente</w:t>
      </w:r>
    </w:p>
    <w:p w:rsidR="008C03CD" w:rsidRDefault="008C03CD" w:rsidP="008C03CD">
      <w:pPr>
        <w:pStyle w:val="Prrafodelista"/>
        <w:numPr>
          <w:ilvl w:val="0"/>
          <w:numId w:val="10"/>
        </w:numPr>
        <w:rPr>
          <w:rFonts w:ascii="Verdana" w:hAnsi="Verdana"/>
          <w:lang w:val="es-CR"/>
        </w:rPr>
      </w:pPr>
      <w:r>
        <w:rPr>
          <w:rFonts w:ascii="Verdana" w:hAnsi="Verdana"/>
          <w:lang w:val="es-CR"/>
        </w:rPr>
        <w:t>Ejemplo de corrida</w:t>
      </w:r>
      <w:r w:rsidR="00345A0C">
        <w:rPr>
          <w:rFonts w:ascii="Verdana" w:hAnsi="Verdana"/>
          <w:lang w:val="es-CR"/>
        </w:rPr>
        <w:t xml:space="preserve"> a partir de códigos fuente creados.</w:t>
      </w:r>
    </w:p>
    <w:p w:rsidR="00B50A7C" w:rsidRPr="00B50A7C" w:rsidRDefault="00B50A7C" w:rsidP="00B50A7C">
      <w:pPr>
        <w:ind w:left="720"/>
        <w:rPr>
          <w:rFonts w:ascii="Verdana" w:hAnsi="Verdana"/>
          <w:lang w:val="es-CR"/>
        </w:rPr>
      </w:pPr>
      <w:r>
        <w:rPr>
          <w:rFonts w:ascii="Verdana" w:hAnsi="Verdana"/>
          <w:lang w:val="es-CR"/>
        </w:rPr>
        <w:lastRenderedPageBreak/>
        <w:t>El video no debe exceder los 7 minutos</w:t>
      </w:r>
    </w:p>
    <w:p w:rsidR="00C01697" w:rsidRDefault="00C01697" w:rsidP="00C01697">
      <w:pPr>
        <w:rPr>
          <w:rFonts w:ascii="Verdana" w:hAnsi="Verdana"/>
          <w:b/>
          <w:lang w:val="es-CR"/>
        </w:rPr>
      </w:pPr>
    </w:p>
    <w:p w:rsidR="00C01697" w:rsidRDefault="00C01697" w:rsidP="002163C8">
      <w:pPr>
        <w:jc w:val="both"/>
        <w:rPr>
          <w:rFonts w:ascii="Verdana" w:hAnsi="Verdana"/>
          <w:b/>
          <w:lang w:val="es-CR"/>
        </w:rPr>
      </w:pPr>
      <w:r w:rsidRPr="00E20576">
        <w:rPr>
          <w:rFonts w:ascii="Verdana" w:hAnsi="Verdana"/>
          <w:b/>
          <w:lang w:val="es-CR"/>
        </w:rPr>
        <w:t>Aspectos Administrativos:</w:t>
      </w:r>
    </w:p>
    <w:p w:rsidR="00C01697" w:rsidRDefault="00C01697" w:rsidP="002163C8">
      <w:pPr>
        <w:numPr>
          <w:ilvl w:val="0"/>
          <w:numId w:val="6"/>
        </w:numPr>
        <w:suppressAutoHyphens w:val="0"/>
        <w:jc w:val="both"/>
        <w:rPr>
          <w:rFonts w:ascii="Verdana" w:hAnsi="Verdana"/>
          <w:lang w:val="es-CR"/>
        </w:rPr>
      </w:pPr>
      <w:r w:rsidRPr="00746687">
        <w:rPr>
          <w:rFonts w:ascii="Verdana" w:hAnsi="Verdana"/>
          <w:lang w:val="es-CR"/>
        </w:rPr>
        <w:t xml:space="preserve">La </w:t>
      </w:r>
      <w:r>
        <w:rPr>
          <w:rFonts w:ascii="Verdana" w:hAnsi="Verdana"/>
          <w:lang w:val="es-CR"/>
        </w:rPr>
        <w:t>tarea se desarrollará en grupos de máximo dos personas</w:t>
      </w:r>
      <w:r w:rsidR="0000607D">
        <w:rPr>
          <w:rFonts w:ascii="Verdana" w:hAnsi="Verdana"/>
          <w:lang w:val="es-CR"/>
        </w:rPr>
        <w:t>.</w:t>
      </w:r>
    </w:p>
    <w:p w:rsidR="00C01697" w:rsidRDefault="00C01697" w:rsidP="00C01697">
      <w:pPr>
        <w:numPr>
          <w:ilvl w:val="0"/>
          <w:numId w:val="6"/>
        </w:numPr>
        <w:suppressAutoHyphens w:val="0"/>
        <w:rPr>
          <w:rFonts w:ascii="Verdana" w:hAnsi="Verdana"/>
          <w:lang w:val="es-CR"/>
        </w:rPr>
      </w:pPr>
      <w:r>
        <w:rPr>
          <w:rFonts w:ascii="Verdana" w:hAnsi="Verdana"/>
          <w:lang w:val="es-CR"/>
        </w:rPr>
        <w:t xml:space="preserve">La fecha de entrega será el </w:t>
      </w:r>
      <w:r w:rsidR="008C03CD">
        <w:rPr>
          <w:rFonts w:ascii="Verdana" w:hAnsi="Verdana"/>
          <w:lang w:val="es-CR"/>
        </w:rPr>
        <w:t>Lunes</w:t>
      </w:r>
      <w:r w:rsidR="00A04C4A">
        <w:rPr>
          <w:rFonts w:ascii="Verdana" w:hAnsi="Verdana"/>
          <w:lang w:val="es-CR"/>
        </w:rPr>
        <w:t xml:space="preserve"> </w:t>
      </w:r>
      <w:r w:rsidR="00E51B59">
        <w:rPr>
          <w:rFonts w:ascii="Verdana" w:hAnsi="Verdana"/>
          <w:lang w:val="es-CR"/>
        </w:rPr>
        <w:t>0</w:t>
      </w:r>
      <w:r w:rsidR="008C03CD">
        <w:rPr>
          <w:rFonts w:ascii="Verdana" w:hAnsi="Verdana"/>
          <w:lang w:val="es-CR"/>
        </w:rPr>
        <w:t>9</w:t>
      </w:r>
      <w:r w:rsidR="003E3479">
        <w:rPr>
          <w:rFonts w:ascii="Verdana" w:hAnsi="Verdana"/>
          <w:lang w:val="es-CR"/>
        </w:rPr>
        <w:t xml:space="preserve"> de </w:t>
      </w:r>
      <w:r w:rsidR="008C03CD">
        <w:rPr>
          <w:rFonts w:ascii="Verdana" w:hAnsi="Verdana"/>
          <w:lang w:val="es-CR"/>
        </w:rPr>
        <w:t>Noviembre</w:t>
      </w:r>
      <w:r w:rsidR="00A04C4A">
        <w:rPr>
          <w:rFonts w:ascii="Verdana" w:hAnsi="Verdana"/>
          <w:lang w:val="es-CR"/>
        </w:rPr>
        <w:t xml:space="preserve"> de</w:t>
      </w:r>
      <w:r w:rsidR="008C03CD">
        <w:rPr>
          <w:rFonts w:ascii="Verdana" w:hAnsi="Verdana"/>
          <w:lang w:val="es-CR"/>
        </w:rPr>
        <w:t>l</w:t>
      </w:r>
      <w:r w:rsidR="00A04C4A">
        <w:rPr>
          <w:rFonts w:ascii="Verdana" w:hAnsi="Verdana"/>
          <w:lang w:val="es-CR"/>
        </w:rPr>
        <w:t xml:space="preserve"> 20</w:t>
      </w:r>
      <w:r w:rsidR="008C03CD">
        <w:rPr>
          <w:rFonts w:ascii="Verdana" w:hAnsi="Verdana"/>
          <w:lang w:val="es-CR"/>
        </w:rPr>
        <w:t>20</w:t>
      </w:r>
      <w:r w:rsidR="002163C8">
        <w:rPr>
          <w:rFonts w:ascii="Verdana" w:hAnsi="Verdana"/>
          <w:lang w:val="es-CR"/>
        </w:rPr>
        <w:t xml:space="preserve"> antes de las </w:t>
      </w:r>
      <w:r w:rsidR="001F4A0F">
        <w:rPr>
          <w:rFonts w:ascii="Verdana" w:hAnsi="Verdana"/>
          <w:b/>
          <w:sz w:val="36"/>
          <w:szCs w:val="36"/>
          <w:lang w:val="es-CR"/>
        </w:rPr>
        <w:t>10</w:t>
      </w:r>
      <w:r>
        <w:rPr>
          <w:rFonts w:ascii="Verdana" w:hAnsi="Verdana"/>
          <w:lang w:val="es-CR"/>
        </w:rPr>
        <w:t xml:space="preserve"> </w:t>
      </w:r>
      <w:r w:rsidR="00095B02" w:rsidRPr="00095B02">
        <w:rPr>
          <w:rFonts w:ascii="Verdana" w:hAnsi="Verdana"/>
          <w:b/>
          <w:sz w:val="36"/>
          <w:szCs w:val="36"/>
          <w:lang w:val="es-CR"/>
        </w:rPr>
        <w:t>PM</w:t>
      </w:r>
      <w:r w:rsidR="002163C8">
        <w:rPr>
          <w:rFonts w:ascii="Verdana" w:hAnsi="Verdana"/>
          <w:lang w:val="es-CR"/>
        </w:rPr>
        <w:t xml:space="preserve"> (</w:t>
      </w:r>
      <w:r w:rsidR="002163C8" w:rsidRPr="002163C8">
        <w:rPr>
          <w:rFonts w:ascii="Verdana" w:hAnsi="Verdana"/>
          <w:b/>
          <w:lang w:val="es-CR"/>
        </w:rPr>
        <w:t xml:space="preserve">SIN EXCEPCIONES </w:t>
      </w:r>
      <w:r w:rsidR="002163C8" w:rsidRPr="002163C8">
        <w:rPr>
          <w:rFonts w:ascii="Verdana" w:hAnsi="Verdana"/>
          <w:b/>
          <w:u w:val="single"/>
          <w:lang w:val="es-CR"/>
        </w:rPr>
        <w:t>NI MODIFICACIONES</w:t>
      </w:r>
      <w:r w:rsidR="002163C8" w:rsidRPr="002163C8">
        <w:rPr>
          <w:rFonts w:ascii="Verdana" w:hAnsi="Verdana"/>
          <w:b/>
          <w:lang w:val="es-CR"/>
        </w:rPr>
        <w:t xml:space="preserve"> A LA FECHA</w:t>
      </w:r>
      <w:r w:rsidR="002163C8">
        <w:rPr>
          <w:rFonts w:ascii="Verdana" w:hAnsi="Verdana"/>
          <w:lang w:val="es-CR"/>
        </w:rPr>
        <w:t>)</w:t>
      </w:r>
      <w:r>
        <w:rPr>
          <w:rFonts w:ascii="Verdana" w:hAnsi="Verdana"/>
          <w:lang w:val="es-CR"/>
        </w:rPr>
        <w:t>.</w:t>
      </w:r>
    </w:p>
    <w:p w:rsidR="003E3479" w:rsidRDefault="003E3479" w:rsidP="00C01697">
      <w:pPr>
        <w:numPr>
          <w:ilvl w:val="0"/>
          <w:numId w:val="6"/>
        </w:numPr>
        <w:suppressAutoHyphens w:val="0"/>
        <w:rPr>
          <w:rFonts w:ascii="Verdana" w:hAnsi="Verdana"/>
          <w:lang w:val="es-CR"/>
        </w:rPr>
      </w:pPr>
      <w:r>
        <w:rPr>
          <w:rFonts w:ascii="Verdana" w:hAnsi="Verdana"/>
          <w:lang w:val="es-CR"/>
        </w:rPr>
        <w:t xml:space="preserve">La entrega </w:t>
      </w:r>
      <w:r w:rsidR="001F4A0F">
        <w:rPr>
          <w:rFonts w:ascii="Verdana" w:hAnsi="Verdana"/>
          <w:lang w:val="es-CR"/>
        </w:rPr>
        <w:t xml:space="preserve">se realizará a través del </w:t>
      </w:r>
      <w:r>
        <w:rPr>
          <w:rFonts w:ascii="Verdana" w:hAnsi="Verdana"/>
          <w:lang w:val="es-CR"/>
        </w:rPr>
        <w:t xml:space="preserve"> tec-digital</w:t>
      </w:r>
      <w:r w:rsidR="001F4A0F">
        <w:rPr>
          <w:rFonts w:ascii="Verdana" w:hAnsi="Verdana"/>
          <w:lang w:val="es-CR"/>
        </w:rPr>
        <w:t xml:space="preserve"> sin excepciones.</w:t>
      </w:r>
    </w:p>
    <w:p w:rsidR="00C01697" w:rsidRDefault="00C01697" w:rsidP="00C01697">
      <w:pPr>
        <w:numPr>
          <w:ilvl w:val="0"/>
          <w:numId w:val="6"/>
        </w:numPr>
        <w:suppressAutoHyphens w:val="0"/>
        <w:rPr>
          <w:rFonts w:ascii="Verdana" w:hAnsi="Verdana"/>
          <w:lang w:val="es-CR"/>
        </w:rPr>
      </w:pPr>
      <w:r>
        <w:rPr>
          <w:rFonts w:ascii="Verdana" w:hAnsi="Verdana"/>
          <w:lang w:val="es-CR"/>
        </w:rPr>
        <w:t>Cualquier intento de plagio, copias totales o parciales de otras personas o de Internet, serán castigados con nota de 0.</w:t>
      </w:r>
    </w:p>
    <w:p w:rsidR="006C23D9" w:rsidRDefault="006C23D9" w:rsidP="006C23D9">
      <w:pPr>
        <w:suppressAutoHyphens w:val="0"/>
        <w:rPr>
          <w:rFonts w:ascii="Verdana" w:hAnsi="Verdana"/>
          <w:lang w:val="es-CR"/>
        </w:rPr>
      </w:pPr>
    </w:p>
    <w:p w:rsidR="006C23D9" w:rsidRPr="006C23D9" w:rsidRDefault="006C23D9" w:rsidP="006C23D9">
      <w:pPr>
        <w:suppressAutoHyphens w:val="0"/>
        <w:rPr>
          <w:rFonts w:ascii="Verdana" w:hAnsi="Verdana"/>
          <w:b/>
          <w:lang w:val="es-CR"/>
        </w:rPr>
      </w:pPr>
      <w:r w:rsidRPr="006C23D9">
        <w:rPr>
          <w:rFonts w:ascii="Verdana" w:hAnsi="Verdana"/>
          <w:b/>
          <w:lang w:val="es-CR"/>
        </w:rPr>
        <w:t>Machote de calificación de Tarea:</w:t>
      </w:r>
    </w:p>
    <w:p w:rsidR="006C23D9" w:rsidRDefault="006C23D9" w:rsidP="006C23D9">
      <w:pPr>
        <w:suppressAutoHyphens w:val="0"/>
        <w:rPr>
          <w:rFonts w:ascii="Verdana" w:hAnsi="Verdana"/>
          <w:lang w:val="es-C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1"/>
        <w:gridCol w:w="703"/>
      </w:tblGrid>
      <w:tr w:rsidR="006C23D9" w:rsidTr="00397AD7">
        <w:trPr>
          <w:jc w:val="center"/>
        </w:trPr>
        <w:tc>
          <w:tcPr>
            <w:tcW w:w="5901" w:type="dxa"/>
            <w:tcBorders>
              <w:top w:val="nil"/>
              <w:left w:val="nil"/>
              <w:bottom w:val="single" w:sz="4" w:space="0" w:color="000000"/>
              <w:right w:val="nil"/>
            </w:tcBorders>
            <w:shd w:val="clear" w:color="auto" w:fill="262626"/>
            <w:vAlign w:val="center"/>
          </w:tcPr>
          <w:p w:rsidR="006C23D9" w:rsidRDefault="006C23D9" w:rsidP="006C23D9">
            <w:pPr>
              <w:pStyle w:val="Ttulo2"/>
            </w:pPr>
            <w:r>
              <w:t>Rubro</w:t>
            </w:r>
          </w:p>
        </w:tc>
        <w:tc>
          <w:tcPr>
            <w:tcW w:w="703" w:type="dxa"/>
            <w:tcBorders>
              <w:top w:val="nil"/>
              <w:left w:val="nil"/>
              <w:bottom w:val="single" w:sz="4" w:space="0" w:color="000000"/>
              <w:right w:val="nil"/>
            </w:tcBorders>
            <w:shd w:val="clear" w:color="auto" w:fill="262626"/>
            <w:vAlign w:val="center"/>
          </w:tcPr>
          <w:p w:rsidR="006C23D9" w:rsidRDefault="006C23D9" w:rsidP="006C23D9">
            <w:pPr>
              <w:jc w:val="center"/>
              <w:rPr>
                <w:rFonts w:ascii="ArcadeAmerica" w:hAnsi="ArcadeAmerica"/>
                <w:sz w:val="32"/>
              </w:rPr>
            </w:pPr>
            <w:r>
              <w:rPr>
                <w:rFonts w:ascii="ArcadeAmerica" w:hAnsi="ArcadeAmerica"/>
                <w:sz w:val="32"/>
              </w:rPr>
              <w:t>%</w:t>
            </w:r>
          </w:p>
        </w:tc>
      </w:tr>
      <w:tr w:rsidR="006C23D9" w:rsidRPr="00AD05D3" w:rsidTr="00397AD7">
        <w:trPr>
          <w:jc w:val="center"/>
        </w:trPr>
        <w:tc>
          <w:tcPr>
            <w:tcW w:w="5901" w:type="dxa"/>
            <w:vAlign w:val="center"/>
          </w:tcPr>
          <w:p w:rsidR="006C23D9" w:rsidRPr="00AD05D3" w:rsidRDefault="006C23D9" w:rsidP="006C23D9">
            <w:pPr>
              <w:rPr>
                <w:rFonts w:ascii="Smash" w:hAnsi="Smash"/>
                <w:b/>
              </w:rPr>
            </w:pPr>
            <w:r>
              <w:rPr>
                <w:rFonts w:ascii="Smash" w:hAnsi="Smash"/>
                <w:b/>
              </w:rPr>
              <w:t>Tabla de Símbolos</w:t>
            </w:r>
          </w:p>
        </w:tc>
        <w:tc>
          <w:tcPr>
            <w:tcW w:w="703" w:type="dxa"/>
            <w:vAlign w:val="center"/>
          </w:tcPr>
          <w:p w:rsidR="006C23D9" w:rsidRPr="00AD05D3" w:rsidRDefault="006C23D9" w:rsidP="006C23D9">
            <w:pPr>
              <w:jc w:val="center"/>
              <w:rPr>
                <w:rFonts w:ascii="Smash" w:hAnsi="Smash"/>
                <w:b/>
              </w:rPr>
            </w:pPr>
            <w:r>
              <w:rPr>
                <w:rFonts w:ascii="Smash" w:hAnsi="Smash"/>
                <w:b/>
              </w:rPr>
              <w:t>10</w:t>
            </w:r>
          </w:p>
        </w:tc>
      </w:tr>
      <w:tr w:rsidR="006C23D9" w:rsidRPr="003D665C" w:rsidTr="00397AD7">
        <w:trPr>
          <w:jc w:val="center"/>
        </w:trPr>
        <w:tc>
          <w:tcPr>
            <w:tcW w:w="5901" w:type="dxa"/>
            <w:vAlign w:val="center"/>
          </w:tcPr>
          <w:p w:rsidR="006C23D9" w:rsidRPr="003D665C" w:rsidRDefault="006C23D9" w:rsidP="006C23D9">
            <w:pPr>
              <w:rPr>
                <w:rFonts w:ascii="Smash" w:hAnsi="Smash"/>
                <w:sz w:val="22"/>
                <w:szCs w:val="22"/>
              </w:rPr>
            </w:pPr>
            <w:r>
              <w:rPr>
                <w:rFonts w:ascii="Smash" w:hAnsi="Smash"/>
                <w:sz w:val="22"/>
                <w:szCs w:val="22"/>
              </w:rPr>
              <w:t xml:space="preserve">   Estructura y Funcionalidad</w:t>
            </w:r>
          </w:p>
        </w:tc>
        <w:tc>
          <w:tcPr>
            <w:tcW w:w="703" w:type="dxa"/>
            <w:vAlign w:val="center"/>
          </w:tcPr>
          <w:p w:rsidR="006C23D9" w:rsidRPr="003D665C" w:rsidRDefault="006C23D9" w:rsidP="006C23D9">
            <w:pPr>
              <w:jc w:val="center"/>
              <w:rPr>
                <w:rFonts w:ascii="Smash" w:hAnsi="Smash"/>
                <w:sz w:val="22"/>
                <w:szCs w:val="22"/>
              </w:rPr>
            </w:pPr>
            <w:r>
              <w:rPr>
                <w:rFonts w:ascii="Smash" w:hAnsi="Smash"/>
                <w:sz w:val="22"/>
                <w:szCs w:val="22"/>
              </w:rPr>
              <w:t>10</w:t>
            </w:r>
          </w:p>
        </w:tc>
      </w:tr>
      <w:tr w:rsidR="006C23D9" w:rsidRPr="00B70B8D" w:rsidTr="00397AD7">
        <w:trPr>
          <w:jc w:val="center"/>
        </w:trPr>
        <w:tc>
          <w:tcPr>
            <w:tcW w:w="5901" w:type="dxa"/>
            <w:vAlign w:val="center"/>
          </w:tcPr>
          <w:p w:rsidR="006C23D9" w:rsidRDefault="006C23D9" w:rsidP="006C23D9">
            <w:pPr>
              <w:rPr>
                <w:rFonts w:ascii="Smash" w:hAnsi="Smash"/>
                <w:sz w:val="22"/>
                <w:szCs w:val="22"/>
              </w:rPr>
            </w:pPr>
            <w:r>
              <w:rPr>
                <w:rFonts w:ascii="Smash" w:hAnsi="Smash"/>
                <w:b/>
              </w:rPr>
              <w:t>Chequeo de Alcances</w:t>
            </w:r>
          </w:p>
        </w:tc>
        <w:tc>
          <w:tcPr>
            <w:tcW w:w="703" w:type="dxa"/>
            <w:vAlign w:val="center"/>
          </w:tcPr>
          <w:p w:rsidR="006C23D9" w:rsidRPr="00B70B8D" w:rsidRDefault="00A77332" w:rsidP="006C23D9">
            <w:pPr>
              <w:jc w:val="center"/>
              <w:rPr>
                <w:rFonts w:ascii="Smash" w:hAnsi="Smash"/>
                <w:b/>
                <w:sz w:val="22"/>
                <w:szCs w:val="22"/>
              </w:rPr>
            </w:pPr>
            <w:r>
              <w:rPr>
                <w:rFonts w:ascii="Smash" w:hAnsi="Smash"/>
                <w:b/>
                <w:sz w:val="22"/>
                <w:szCs w:val="22"/>
              </w:rPr>
              <w:t>5</w:t>
            </w:r>
            <w:r w:rsidR="00397AD7">
              <w:rPr>
                <w:rFonts w:ascii="Smash" w:hAnsi="Smash"/>
                <w:b/>
                <w:sz w:val="22"/>
                <w:szCs w:val="22"/>
              </w:rPr>
              <w:t>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Control de Niveles de los identificadores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Control de Redeclaraciones de identificadores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Control de existencia de métodos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Control de cantidad de parámetros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Reporte de Errores (errores significativos)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RPr="00AD05D3" w:rsidTr="00397AD7">
        <w:trPr>
          <w:jc w:val="center"/>
        </w:trPr>
        <w:tc>
          <w:tcPr>
            <w:tcW w:w="5901" w:type="dxa"/>
            <w:vAlign w:val="center"/>
          </w:tcPr>
          <w:p w:rsidR="006C23D9" w:rsidRPr="00AD05D3" w:rsidRDefault="006C23D9" w:rsidP="006C23D9">
            <w:pPr>
              <w:rPr>
                <w:rFonts w:ascii="Smash" w:hAnsi="Smash"/>
                <w:b/>
              </w:rPr>
            </w:pPr>
            <w:r>
              <w:rPr>
                <w:rFonts w:ascii="Smash" w:hAnsi="Smash"/>
                <w:b/>
              </w:rPr>
              <w:t>Chequeo de tipos</w:t>
            </w:r>
          </w:p>
        </w:tc>
        <w:tc>
          <w:tcPr>
            <w:tcW w:w="703" w:type="dxa"/>
            <w:vAlign w:val="center"/>
          </w:tcPr>
          <w:p w:rsidR="006C23D9" w:rsidRPr="00AD05D3" w:rsidRDefault="00A77332" w:rsidP="006C23D9">
            <w:pPr>
              <w:jc w:val="center"/>
              <w:rPr>
                <w:rFonts w:ascii="Smash" w:hAnsi="Smash"/>
                <w:b/>
              </w:rPr>
            </w:pPr>
            <w:r>
              <w:rPr>
                <w:rFonts w:ascii="Smash" w:hAnsi="Smash"/>
                <w:b/>
              </w:rPr>
              <w:t>30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Chequeo de tipo en expresiones </w:t>
            </w:r>
            <w:r w:rsidR="00A77332">
              <w:rPr>
                <w:rFonts w:ascii="Smash" w:hAnsi="Smash"/>
                <w:sz w:val="22"/>
                <w:szCs w:val="22"/>
                <w:lang w:val="es-CR"/>
              </w:rPr>
              <w:t>expresiones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A77332" w:rsidTr="00397AD7">
        <w:trPr>
          <w:jc w:val="center"/>
        </w:trPr>
        <w:tc>
          <w:tcPr>
            <w:tcW w:w="5901" w:type="dxa"/>
            <w:vAlign w:val="center"/>
          </w:tcPr>
          <w:p w:rsidR="00A77332" w:rsidRPr="006C23D9" w:rsidRDefault="00A77332" w:rsidP="006C23D9">
            <w:pPr>
              <w:rPr>
                <w:rFonts w:ascii="Smash" w:hAnsi="Smash"/>
                <w:sz w:val="22"/>
                <w:szCs w:val="22"/>
                <w:lang w:val="es-CR"/>
              </w:rPr>
            </w:pPr>
            <w:r>
              <w:rPr>
                <w:rFonts w:ascii="Smash" w:hAnsi="Smash"/>
                <w:sz w:val="22"/>
                <w:szCs w:val="22"/>
                <w:lang w:val="es-CR"/>
              </w:rPr>
              <w:t xml:space="preserve">   Chequeo de funciones sin retorno en expresiones</w:t>
            </w:r>
          </w:p>
        </w:tc>
        <w:tc>
          <w:tcPr>
            <w:tcW w:w="703" w:type="dxa"/>
            <w:vAlign w:val="center"/>
          </w:tcPr>
          <w:p w:rsidR="00A77332" w:rsidRDefault="00A77332" w:rsidP="006C23D9">
            <w:pPr>
              <w:jc w:val="center"/>
              <w:rPr>
                <w:rFonts w:ascii="Smash" w:hAnsi="Smash"/>
                <w:sz w:val="22"/>
                <w:szCs w:val="22"/>
              </w:rPr>
            </w:pPr>
            <w:r>
              <w:rPr>
                <w:rFonts w:ascii="Smash" w:hAnsi="Smash"/>
                <w:sz w:val="22"/>
                <w:szCs w:val="22"/>
              </w:rPr>
              <w:t>10</w:t>
            </w:r>
          </w:p>
        </w:tc>
      </w:tr>
      <w:tr w:rsidR="006C23D9" w:rsidTr="00397AD7">
        <w:trPr>
          <w:jc w:val="center"/>
        </w:trPr>
        <w:tc>
          <w:tcPr>
            <w:tcW w:w="5901" w:type="dxa"/>
            <w:vAlign w:val="center"/>
          </w:tcPr>
          <w:p w:rsidR="006C23D9" w:rsidRPr="006C23D9" w:rsidRDefault="006C23D9" w:rsidP="006C23D9">
            <w:pPr>
              <w:rPr>
                <w:rFonts w:ascii="Smash" w:hAnsi="Smash"/>
                <w:sz w:val="22"/>
                <w:szCs w:val="22"/>
                <w:lang w:val="es-CR"/>
              </w:rPr>
            </w:pPr>
            <w:r w:rsidRPr="006C23D9">
              <w:rPr>
                <w:rFonts w:ascii="Smash" w:hAnsi="Smash"/>
                <w:sz w:val="22"/>
                <w:szCs w:val="22"/>
                <w:lang w:val="es-CR"/>
              </w:rPr>
              <w:t xml:space="preserve">   Reporte de Errores (errores significativos)</w:t>
            </w:r>
          </w:p>
        </w:tc>
        <w:tc>
          <w:tcPr>
            <w:tcW w:w="703" w:type="dxa"/>
            <w:vAlign w:val="center"/>
          </w:tcPr>
          <w:p w:rsidR="006C23D9" w:rsidRDefault="00A77332" w:rsidP="006C23D9">
            <w:pPr>
              <w:jc w:val="center"/>
              <w:rPr>
                <w:rFonts w:ascii="Smash" w:hAnsi="Smash"/>
                <w:sz w:val="22"/>
                <w:szCs w:val="22"/>
              </w:rPr>
            </w:pPr>
            <w:r>
              <w:rPr>
                <w:rFonts w:ascii="Smash" w:hAnsi="Smash"/>
                <w:sz w:val="22"/>
                <w:szCs w:val="22"/>
              </w:rPr>
              <w:t>10</w:t>
            </w:r>
          </w:p>
        </w:tc>
      </w:tr>
      <w:tr w:rsidR="006C23D9" w:rsidRPr="003D665C" w:rsidTr="00397AD7">
        <w:trPr>
          <w:jc w:val="center"/>
        </w:trPr>
        <w:tc>
          <w:tcPr>
            <w:tcW w:w="5901" w:type="dxa"/>
            <w:vAlign w:val="center"/>
          </w:tcPr>
          <w:p w:rsidR="006C23D9" w:rsidRPr="003D665C" w:rsidRDefault="006C23D9" w:rsidP="006C23D9">
            <w:pPr>
              <w:rPr>
                <w:rFonts w:ascii="Smash" w:hAnsi="Smash"/>
                <w:b/>
              </w:rPr>
            </w:pPr>
            <w:r w:rsidRPr="003D665C">
              <w:rPr>
                <w:rFonts w:ascii="Smash" w:hAnsi="Smash"/>
                <w:b/>
              </w:rPr>
              <w:t>Documentación</w:t>
            </w:r>
          </w:p>
        </w:tc>
        <w:tc>
          <w:tcPr>
            <w:tcW w:w="703" w:type="dxa"/>
            <w:vAlign w:val="center"/>
          </w:tcPr>
          <w:p w:rsidR="006C23D9" w:rsidRPr="003D665C" w:rsidRDefault="006C23D9" w:rsidP="006C23D9">
            <w:pPr>
              <w:jc w:val="center"/>
              <w:rPr>
                <w:rFonts w:ascii="Smash" w:hAnsi="Smash"/>
                <w:b/>
              </w:rPr>
            </w:pPr>
            <w:r>
              <w:rPr>
                <w:rFonts w:ascii="Smash" w:hAnsi="Smash"/>
                <w:b/>
              </w:rPr>
              <w:t>10</w:t>
            </w:r>
          </w:p>
        </w:tc>
      </w:tr>
      <w:tr w:rsidR="006C23D9" w:rsidRPr="003D665C" w:rsidTr="00397AD7">
        <w:trPr>
          <w:jc w:val="center"/>
        </w:trPr>
        <w:tc>
          <w:tcPr>
            <w:tcW w:w="5901" w:type="dxa"/>
            <w:vAlign w:val="center"/>
          </w:tcPr>
          <w:p w:rsidR="006C23D9" w:rsidRPr="003D665C" w:rsidRDefault="006C23D9" w:rsidP="006C23D9">
            <w:pPr>
              <w:rPr>
                <w:rFonts w:ascii="Smash" w:hAnsi="Smash"/>
                <w:sz w:val="22"/>
                <w:szCs w:val="22"/>
              </w:rPr>
            </w:pPr>
            <w:r>
              <w:rPr>
                <w:rFonts w:ascii="Smash" w:hAnsi="Smash"/>
                <w:sz w:val="22"/>
                <w:szCs w:val="22"/>
              </w:rPr>
              <w:t xml:space="preserve">   </w:t>
            </w:r>
            <w:r w:rsidRPr="003D665C">
              <w:rPr>
                <w:rFonts w:ascii="Smash" w:hAnsi="Smash"/>
                <w:sz w:val="22"/>
                <w:szCs w:val="22"/>
              </w:rPr>
              <w:t>Formato y Contenido</w:t>
            </w:r>
          </w:p>
        </w:tc>
        <w:tc>
          <w:tcPr>
            <w:tcW w:w="703" w:type="dxa"/>
            <w:vAlign w:val="center"/>
          </w:tcPr>
          <w:p w:rsidR="006C23D9" w:rsidRPr="003D665C" w:rsidRDefault="006C23D9" w:rsidP="006C23D9">
            <w:pPr>
              <w:jc w:val="center"/>
              <w:rPr>
                <w:rFonts w:ascii="Smash" w:hAnsi="Smash"/>
                <w:sz w:val="22"/>
                <w:szCs w:val="22"/>
              </w:rPr>
            </w:pPr>
            <w:r>
              <w:rPr>
                <w:rFonts w:ascii="Smash" w:hAnsi="Smash"/>
                <w:sz w:val="22"/>
                <w:szCs w:val="22"/>
              </w:rPr>
              <w:t>5</w:t>
            </w:r>
          </w:p>
        </w:tc>
      </w:tr>
      <w:tr w:rsidR="006C23D9" w:rsidRPr="003D665C" w:rsidTr="00397AD7">
        <w:trPr>
          <w:jc w:val="center"/>
        </w:trPr>
        <w:tc>
          <w:tcPr>
            <w:tcW w:w="5901" w:type="dxa"/>
            <w:tcBorders>
              <w:bottom w:val="single" w:sz="4" w:space="0" w:color="auto"/>
            </w:tcBorders>
            <w:vAlign w:val="center"/>
          </w:tcPr>
          <w:p w:rsidR="006C23D9" w:rsidRPr="003D665C" w:rsidRDefault="006C23D9" w:rsidP="006C23D9">
            <w:pPr>
              <w:rPr>
                <w:rFonts w:ascii="Smash" w:hAnsi="Smash"/>
                <w:sz w:val="22"/>
                <w:szCs w:val="22"/>
              </w:rPr>
            </w:pPr>
            <w:r>
              <w:rPr>
                <w:rFonts w:ascii="Smash" w:hAnsi="Smash"/>
                <w:sz w:val="22"/>
                <w:szCs w:val="22"/>
              </w:rPr>
              <w:t xml:space="preserve">   </w:t>
            </w:r>
            <w:r w:rsidRPr="003D665C">
              <w:rPr>
                <w:rFonts w:ascii="Smash" w:hAnsi="Smash"/>
                <w:sz w:val="22"/>
                <w:szCs w:val="22"/>
              </w:rPr>
              <w:t>Ortografía y Gramática</w:t>
            </w:r>
          </w:p>
        </w:tc>
        <w:tc>
          <w:tcPr>
            <w:tcW w:w="703" w:type="dxa"/>
            <w:tcBorders>
              <w:bottom w:val="single" w:sz="4" w:space="0" w:color="auto"/>
            </w:tcBorders>
            <w:vAlign w:val="center"/>
          </w:tcPr>
          <w:p w:rsidR="006C23D9" w:rsidRPr="003D665C" w:rsidRDefault="006C23D9" w:rsidP="006C23D9">
            <w:pPr>
              <w:jc w:val="center"/>
              <w:rPr>
                <w:rFonts w:ascii="Smash" w:hAnsi="Smash"/>
                <w:sz w:val="22"/>
                <w:szCs w:val="22"/>
              </w:rPr>
            </w:pPr>
            <w:r w:rsidRPr="003D665C">
              <w:rPr>
                <w:rFonts w:ascii="Smash" w:hAnsi="Smash"/>
                <w:sz w:val="22"/>
                <w:szCs w:val="22"/>
              </w:rPr>
              <w:t>5</w:t>
            </w:r>
          </w:p>
        </w:tc>
      </w:tr>
      <w:tr w:rsidR="006C23D9" w:rsidRPr="003D665C" w:rsidTr="00397AD7">
        <w:trPr>
          <w:jc w:val="center"/>
        </w:trPr>
        <w:tc>
          <w:tcPr>
            <w:tcW w:w="5901" w:type="dxa"/>
            <w:shd w:val="clear" w:color="auto" w:fill="262626"/>
            <w:vAlign w:val="center"/>
          </w:tcPr>
          <w:p w:rsidR="006C23D9" w:rsidRDefault="006C23D9" w:rsidP="006C23D9">
            <w:pPr>
              <w:jc w:val="center"/>
              <w:rPr>
                <w:rFonts w:ascii="Smash" w:hAnsi="Smash"/>
              </w:rPr>
            </w:pPr>
          </w:p>
        </w:tc>
        <w:tc>
          <w:tcPr>
            <w:tcW w:w="703" w:type="dxa"/>
            <w:shd w:val="clear" w:color="auto" w:fill="262626"/>
            <w:vAlign w:val="center"/>
          </w:tcPr>
          <w:p w:rsidR="006C23D9" w:rsidRPr="003D665C" w:rsidRDefault="006C23D9" w:rsidP="006C23D9">
            <w:pPr>
              <w:jc w:val="center"/>
              <w:rPr>
                <w:rFonts w:ascii="Smash" w:hAnsi="Smash"/>
                <w:b/>
              </w:rPr>
            </w:pPr>
            <w:r w:rsidRPr="003D665C">
              <w:rPr>
                <w:rFonts w:ascii="Smash" w:hAnsi="Smash"/>
                <w:b/>
              </w:rPr>
              <w:t>100</w:t>
            </w:r>
          </w:p>
        </w:tc>
      </w:tr>
    </w:tbl>
    <w:p w:rsidR="006C23D9" w:rsidRDefault="006C23D9" w:rsidP="006C23D9">
      <w:pPr>
        <w:suppressAutoHyphens w:val="0"/>
        <w:rPr>
          <w:rFonts w:ascii="Verdana" w:hAnsi="Verdana"/>
          <w:lang w:val="es-CR"/>
        </w:rPr>
      </w:pPr>
    </w:p>
    <w:p w:rsidR="006C23D9" w:rsidRPr="006C23D9" w:rsidRDefault="006C23D9" w:rsidP="006C23D9">
      <w:pPr>
        <w:suppressAutoHyphens w:val="0"/>
        <w:rPr>
          <w:rFonts w:ascii="Verdana" w:hAnsi="Verdana"/>
          <w:b/>
          <w:lang w:val="es-CR"/>
        </w:rPr>
      </w:pPr>
      <w:r w:rsidRPr="006C23D9">
        <w:rPr>
          <w:rFonts w:ascii="Verdana" w:hAnsi="Verdana"/>
          <w:b/>
          <w:lang w:val="es-CR"/>
        </w:rPr>
        <w:t>Prueba ejemplo de Análisis Contextual:</w:t>
      </w:r>
    </w:p>
    <w:p w:rsidR="006C23D9" w:rsidRDefault="006C23D9" w:rsidP="006C23D9">
      <w:pPr>
        <w:suppressAutoHyphens w:val="0"/>
        <w:rPr>
          <w:rFonts w:ascii="Verdana" w:hAnsi="Verdana"/>
          <w:lang w:val="es-CR"/>
        </w:rPr>
      </w:pPr>
    </w:p>
    <w:p w:rsidR="006C23D9" w:rsidRPr="00746687" w:rsidRDefault="0000607D" w:rsidP="0000607D">
      <w:pPr>
        <w:suppressAutoHyphens w:val="0"/>
        <w:jc w:val="both"/>
        <w:rPr>
          <w:rFonts w:ascii="Verdana" w:hAnsi="Verdana"/>
          <w:lang w:val="es-CR"/>
        </w:rPr>
      </w:pPr>
      <w:r>
        <w:rPr>
          <w:rFonts w:ascii="Verdana" w:hAnsi="Verdana"/>
          <w:lang w:val="es-CR"/>
        </w:rPr>
        <w:t>El estudiante será capaz de crear sus propios archivos de prueba que deberá adjuntar con la tarea en donde se contemplen todos los posibles errores contextuales que se puedan verificar</w:t>
      </w:r>
      <w:r w:rsidR="006C23D9">
        <w:rPr>
          <w:rFonts w:ascii="Verdana" w:hAnsi="Verdana"/>
          <w:lang w:val="es-CR"/>
        </w:rPr>
        <w:t>.</w:t>
      </w:r>
    </w:p>
    <w:p w:rsidR="0088224C" w:rsidRDefault="0088224C" w:rsidP="00C01697">
      <w:pPr>
        <w:rPr>
          <w:lang w:val="es-CR"/>
        </w:rPr>
      </w:pPr>
    </w:p>
    <w:sectPr w:rsidR="0088224C">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lexsHand">
    <w:altName w:val="Calibri"/>
    <w:charset w:val="00"/>
    <w:family w:val="auto"/>
    <w:pitch w:val="variable"/>
    <w:sig w:usb0="00000003" w:usb1="00000000" w:usb2="00000000" w:usb3="00000000" w:csb0="00000001" w:csb1="00000000"/>
  </w:font>
  <w:font w:name="Lucidasans">
    <w:charset w:val="00"/>
    <w:family w:val="auto"/>
    <w:pitch w:val="default"/>
  </w:font>
  <w:font w:name="Franklin Gothic Medium">
    <w:panose1 w:val="020B0603020102020204"/>
    <w:charset w:val="00"/>
    <w:family w:val="swiss"/>
    <w:pitch w:val="variable"/>
    <w:sig w:usb0="00000287" w:usb1="00000000" w:usb2="00000000" w:usb3="00000000" w:csb0="0000009F" w:csb1="00000000"/>
  </w:font>
  <w:font w:name="ArcadeAmerica">
    <w:altName w:val="Courier New"/>
    <w:charset w:val="00"/>
    <w:family w:val="auto"/>
    <w:pitch w:val="variable"/>
    <w:sig w:usb0="00000003" w:usb1="00000000" w:usb2="00000000" w:usb3="00000000" w:csb0="00000001" w:csb1="00000000"/>
  </w:font>
  <w:font w:name="Smash">
    <w:altName w:val="Trebuchet M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1080"/>
        </w:tabs>
        <w:ind w:left="108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083D4EB8"/>
    <w:multiLevelType w:val="hybridMultilevel"/>
    <w:tmpl w:val="FDE61212"/>
    <w:lvl w:ilvl="0" w:tplc="AEDCA3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0BD33E15"/>
    <w:multiLevelType w:val="hybridMultilevel"/>
    <w:tmpl w:val="B5D686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1829FE"/>
    <w:multiLevelType w:val="hybridMultilevel"/>
    <w:tmpl w:val="3C62F604"/>
    <w:lvl w:ilvl="0" w:tplc="3050BB2C">
      <w:numFmt w:val="bullet"/>
      <w:lvlText w:val="-"/>
      <w:lvlJc w:val="left"/>
      <w:pPr>
        <w:ind w:left="720" w:hanging="360"/>
      </w:pPr>
      <w:rPr>
        <w:rFonts w:ascii="Verdana" w:eastAsia="Times New Roman" w:hAnsi="Verdana"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AB677C9"/>
    <w:multiLevelType w:val="hybridMultilevel"/>
    <w:tmpl w:val="5B3463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B981A2A"/>
    <w:multiLevelType w:val="hybridMultilevel"/>
    <w:tmpl w:val="2A8A5F3A"/>
    <w:lvl w:ilvl="0" w:tplc="4424A902">
      <w:start w:val="1"/>
      <w:numFmt w:val="lowerLetter"/>
      <w:lvlText w:val="%1."/>
      <w:lvlJc w:val="left"/>
      <w:pPr>
        <w:tabs>
          <w:tab w:val="num" w:pos="1215"/>
        </w:tabs>
        <w:ind w:left="1215" w:hanging="495"/>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5D1C49BE"/>
    <w:multiLevelType w:val="hybridMultilevel"/>
    <w:tmpl w:val="17FC91E0"/>
    <w:lvl w:ilvl="0" w:tplc="0C0A0019">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9" w15:restartNumberingAfterBreak="0">
    <w:nsid w:val="6FA604A5"/>
    <w:multiLevelType w:val="hybridMultilevel"/>
    <w:tmpl w:val="CB7C0B8C"/>
    <w:lvl w:ilvl="0" w:tplc="0C0A000F">
      <w:start w:val="1"/>
      <w:numFmt w:val="decimal"/>
      <w:lvlText w:val="%1."/>
      <w:lvlJc w:val="left"/>
      <w:pPr>
        <w:tabs>
          <w:tab w:val="num" w:pos="644"/>
        </w:tabs>
        <w:ind w:left="644"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9"/>
  </w:num>
  <w:num w:numId="5">
    <w:abstractNumId w:val="4"/>
  </w:num>
  <w:num w:numId="6">
    <w:abstractNumId w:val="6"/>
  </w:num>
  <w:num w:numId="7">
    <w:abstractNumId w:val="8"/>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24C"/>
    <w:rsid w:val="0000607D"/>
    <w:rsid w:val="00012CC0"/>
    <w:rsid w:val="00021F24"/>
    <w:rsid w:val="00036186"/>
    <w:rsid w:val="00091638"/>
    <w:rsid w:val="00095B02"/>
    <w:rsid w:val="000A5FC1"/>
    <w:rsid w:val="000E6A32"/>
    <w:rsid w:val="00102A42"/>
    <w:rsid w:val="00120B46"/>
    <w:rsid w:val="00151AC1"/>
    <w:rsid w:val="0019710A"/>
    <w:rsid w:val="001D1CB7"/>
    <w:rsid w:val="001D58E3"/>
    <w:rsid w:val="001F4A0F"/>
    <w:rsid w:val="002163C8"/>
    <w:rsid w:val="002218A1"/>
    <w:rsid w:val="00263749"/>
    <w:rsid w:val="002642E3"/>
    <w:rsid w:val="00272124"/>
    <w:rsid w:val="002E2F59"/>
    <w:rsid w:val="00303435"/>
    <w:rsid w:val="0032771B"/>
    <w:rsid w:val="00345A0C"/>
    <w:rsid w:val="00352162"/>
    <w:rsid w:val="003571B8"/>
    <w:rsid w:val="00380397"/>
    <w:rsid w:val="00397AD7"/>
    <w:rsid w:val="003E3479"/>
    <w:rsid w:val="00432701"/>
    <w:rsid w:val="00465410"/>
    <w:rsid w:val="00497DEC"/>
    <w:rsid w:val="004E343E"/>
    <w:rsid w:val="004E48AD"/>
    <w:rsid w:val="005209D7"/>
    <w:rsid w:val="005931AF"/>
    <w:rsid w:val="005F33A5"/>
    <w:rsid w:val="0060163E"/>
    <w:rsid w:val="0063453F"/>
    <w:rsid w:val="006C23D9"/>
    <w:rsid w:val="007207B3"/>
    <w:rsid w:val="007245BF"/>
    <w:rsid w:val="00766AAB"/>
    <w:rsid w:val="00782B40"/>
    <w:rsid w:val="007A62DD"/>
    <w:rsid w:val="00804BA9"/>
    <w:rsid w:val="00830DAF"/>
    <w:rsid w:val="00857073"/>
    <w:rsid w:val="00872014"/>
    <w:rsid w:val="00876266"/>
    <w:rsid w:val="0088224C"/>
    <w:rsid w:val="008B111F"/>
    <w:rsid w:val="008C03CD"/>
    <w:rsid w:val="008D50E8"/>
    <w:rsid w:val="008F0D09"/>
    <w:rsid w:val="0096359D"/>
    <w:rsid w:val="00A04C4A"/>
    <w:rsid w:val="00A1181B"/>
    <w:rsid w:val="00A31FD3"/>
    <w:rsid w:val="00A77332"/>
    <w:rsid w:val="00A806A8"/>
    <w:rsid w:val="00A84187"/>
    <w:rsid w:val="00A8774B"/>
    <w:rsid w:val="00A92C65"/>
    <w:rsid w:val="00AC0784"/>
    <w:rsid w:val="00AF5FF4"/>
    <w:rsid w:val="00B50A7C"/>
    <w:rsid w:val="00B6767B"/>
    <w:rsid w:val="00BA41B0"/>
    <w:rsid w:val="00C01697"/>
    <w:rsid w:val="00C25AF2"/>
    <w:rsid w:val="00C31A2F"/>
    <w:rsid w:val="00C430A3"/>
    <w:rsid w:val="00C46EDC"/>
    <w:rsid w:val="00CB0438"/>
    <w:rsid w:val="00CE5056"/>
    <w:rsid w:val="00CF3BE7"/>
    <w:rsid w:val="00D11245"/>
    <w:rsid w:val="00D20F58"/>
    <w:rsid w:val="00D23E37"/>
    <w:rsid w:val="00D33502"/>
    <w:rsid w:val="00D4369D"/>
    <w:rsid w:val="00D62912"/>
    <w:rsid w:val="00D86AE3"/>
    <w:rsid w:val="00DE3991"/>
    <w:rsid w:val="00E11CFC"/>
    <w:rsid w:val="00E30643"/>
    <w:rsid w:val="00E51B59"/>
    <w:rsid w:val="00E668AE"/>
    <w:rsid w:val="00EB2927"/>
    <w:rsid w:val="00EE27D4"/>
    <w:rsid w:val="00EF1071"/>
    <w:rsid w:val="00F020D5"/>
    <w:rsid w:val="00F7344A"/>
    <w:rsid w:val="00FA741B"/>
    <w:rsid w:val="00FE1B6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6699"/>
  <w15:docId w15:val="{0DA4D175-B44A-4CAA-9ACC-D95B984D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n-US" w:eastAsia="ar-SA"/>
    </w:rPr>
  </w:style>
  <w:style w:type="paragraph" w:styleId="Ttulo2">
    <w:name w:val="heading 2"/>
    <w:basedOn w:val="Normal"/>
    <w:next w:val="Normal"/>
    <w:link w:val="Ttulo2Car"/>
    <w:qFormat/>
    <w:rsid w:val="006C23D9"/>
    <w:pPr>
      <w:keepNext/>
      <w:suppressAutoHyphens w:val="0"/>
      <w:jc w:val="center"/>
      <w:outlineLvl w:val="1"/>
    </w:pPr>
    <w:rPr>
      <w:rFonts w:ascii="AlexsHand" w:hAnsi="AlexsHand"/>
      <w:sz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DefaultParagraphFont">
    <w:name w:val="WW-Default Paragraph Font"/>
  </w:style>
  <w:style w:type="paragraph" w:styleId="Textoindependiente">
    <w:name w:val="Body Text"/>
    <w:basedOn w:val="Normal"/>
    <w:pPr>
      <w:spacing w:after="120"/>
    </w:pPr>
  </w:style>
  <w:style w:type="paragraph" w:styleId="Lista">
    <w:name w:val="List"/>
    <w:basedOn w:val="Textoindependiente"/>
    <w:rPr>
      <w:rFonts w:cs="Lucidasans"/>
    </w:rPr>
  </w:style>
  <w:style w:type="paragraph" w:customStyle="1" w:styleId="Etiqueta">
    <w:name w:val="Etiqueta"/>
    <w:basedOn w:val="Normal"/>
    <w:pPr>
      <w:suppressLineNumbers/>
      <w:spacing w:before="120" w:after="120"/>
    </w:pPr>
    <w:rPr>
      <w:rFonts w:cs="Lucidasans"/>
      <w:i/>
      <w:iCs/>
      <w:sz w:val="20"/>
      <w:szCs w:val="20"/>
    </w:rPr>
  </w:style>
  <w:style w:type="paragraph" w:customStyle="1" w:styleId="ndice">
    <w:name w:val="Índice"/>
    <w:basedOn w:val="Normal"/>
    <w:pPr>
      <w:suppressLineNumbers/>
    </w:pPr>
    <w:rPr>
      <w:rFonts w:cs="Lucidasans"/>
    </w:rPr>
  </w:style>
  <w:style w:type="paragraph" w:customStyle="1" w:styleId="Contenidodelatabla">
    <w:name w:val="Contenido de la tabla"/>
    <w:basedOn w:val="Textoindependiente"/>
    <w:pPr>
      <w:suppressLineNumbers/>
    </w:pPr>
  </w:style>
  <w:style w:type="paragraph" w:customStyle="1" w:styleId="Encabezadodelatabla">
    <w:name w:val="Encabezado de la tabla"/>
    <w:basedOn w:val="Contenidodelatabla"/>
    <w:pPr>
      <w:jc w:val="center"/>
    </w:pPr>
    <w:rPr>
      <w:b/>
      <w:bCs/>
      <w:i/>
      <w:iCs/>
    </w:rPr>
  </w:style>
  <w:style w:type="character" w:customStyle="1" w:styleId="Ttulo2Car">
    <w:name w:val="Título 2 Car"/>
    <w:link w:val="Ttulo2"/>
    <w:rsid w:val="006C23D9"/>
    <w:rPr>
      <w:rFonts w:ascii="AlexsHand" w:hAnsi="AlexsHand"/>
      <w:sz w:val="32"/>
      <w:szCs w:val="24"/>
      <w:lang w:val="es-ES" w:eastAsia="es-ES"/>
    </w:rPr>
  </w:style>
  <w:style w:type="paragraph" w:styleId="Prrafodelista">
    <w:name w:val="List Paragraph"/>
    <w:basedOn w:val="Normal"/>
    <w:uiPriority w:val="34"/>
    <w:qFormat/>
    <w:rsid w:val="008C0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81BBC7698D07A40AC6ED6626686279A" ma:contentTypeVersion="6" ma:contentTypeDescription="Crear nuevo documento." ma:contentTypeScope="" ma:versionID="19e3fdd48ab098e2976cd222b450facb">
  <xsd:schema xmlns:xsd="http://www.w3.org/2001/XMLSchema" xmlns:xs="http://www.w3.org/2001/XMLSchema" xmlns:p="http://schemas.microsoft.com/office/2006/metadata/properties" xmlns:ns2="027f44db-f31c-4d38-9ecf-204070b91d64" targetNamespace="http://schemas.microsoft.com/office/2006/metadata/properties" ma:root="true" ma:fieldsID="8cb58d5926a5c5992f67d2c661367441" ns2:_="">
    <xsd:import namespace="027f44db-f31c-4d38-9ecf-204070b91d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f44db-f31c-4d38-9ecf-204070b91d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3E97FD-7D8B-4EA1-A2A6-9EEF4CBD8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f44db-f31c-4d38-9ecf-204070b91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9B28C8-06DB-4CE4-8452-27E1ABC5E1BD}">
  <ds:schemaRefs>
    <ds:schemaRef ds:uri="http://schemas.microsoft.com/sharepoint/v3/contenttype/forms"/>
  </ds:schemaRefs>
</ds:datastoreItem>
</file>

<file path=customXml/itemProps3.xml><?xml version="1.0" encoding="utf-8"?>
<ds:datastoreItem xmlns:ds="http://schemas.openxmlformats.org/officeDocument/2006/customXml" ds:itemID="{4B9E3C52-E4B8-4CFC-ABFE-F4432150E4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Pages>
  <Words>953</Words>
  <Characters>5243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ITCR SSC</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Oscar Víquez Acuña</dc:creator>
  <cp:lastModifiedBy>Randald Villegas Brenes</cp:lastModifiedBy>
  <cp:revision>15</cp:revision>
  <dcterms:created xsi:type="dcterms:W3CDTF">2016-04-15T22:22:00Z</dcterms:created>
  <dcterms:modified xsi:type="dcterms:W3CDTF">2020-10-25T05:16:00Z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0x010100281BBC7698D07A40AC6ED6626686279A</vt:lpwstr>
  </property>
</Properties>
</file>